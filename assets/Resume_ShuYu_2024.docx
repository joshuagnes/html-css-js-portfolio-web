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DDF81" w14:textId="5558E2D6" w:rsidR="009A6E38" w:rsidRPr="0098202D" w:rsidRDefault="00561F8D">
      <w:pPr>
        <w:pBdr>
          <w:bottom w:val="single" w:sz="6" w:space="0" w:color="FFFFFF"/>
        </w:pBdr>
        <w:spacing w:line="299" w:lineRule="atLeast"/>
        <w:jc w:val="center"/>
        <w:rPr>
          <w:rFonts w:ascii="Garamond" w:eastAsia="Garamond" w:hAnsi="Garamond" w:cs="Garamond"/>
          <w:b/>
          <w:bCs/>
          <w:caps/>
          <w:sz w:val="32"/>
          <w:szCs w:val="32"/>
        </w:rPr>
      </w:pPr>
      <w:r>
        <w:rPr>
          <w:rFonts w:ascii="Garamond" w:eastAsia="Garamond" w:hAnsi="Garamond" w:cs="Garamond"/>
          <w:b/>
          <w:bCs/>
          <w:caps/>
          <w:sz w:val="32"/>
          <w:szCs w:val="32"/>
        </w:rPr>
        <w:t>Shu yu</w:t>
      </w:r>
      <w:r w:rsidR="006F5D20" w:rsidRPr="0098202D">
        <w:rPr>
          <w:rFonts w:ascii="Garamond" w:eastAsia="Garamond" w:hAnsi="Garamond" w:cs="Garamond"/>
          <w:b/>
          <w:bCs/>
          <w:caps/>
          <w:sz w:val="32"/>
          <w:szCs w:val="32"/>
        </w:rPr>
        <w:t xml:space="preserve"> WANG</w:t>
      </w:r>
    </w:p>
    <w:p w14:paraId="6A2DE41D" w14:textId="77777777" w:rsidR="00BB7251" w:rsidRDefault="003F0A77" w:rsidP="00B30725">
      <w:pPr>
        <w:pBdr>
          <w:bottom w:val="single" w:sz="6" w:space="0" w:color="FFFFFF"/>
        </w:pBdr>
        <w:spacing w:line="205" w:lineRule="atLeast"/>
        <w:jc w:val="center"/>
        <w:rPr>
          <w:rFonts w:ascii="Garamond" w:eastAsia="Garamond" w:hAnsi="Garamond" w:cs="Garamond"/>
        </w:rPr>
      </w:pPr>
      <w:r w:rsidRPr="0098202D">
        <w:rPr>
          <w:rFonts w:ascii="Garamond" w:eastAsia="Garamond" w:hAnsi="Garamond" w:cs="Garamond"/>
        </w:rPr>
        <w:t xml:space="preserve"> </w:t>
      </w:r>
      <w:r w:rsidR="00831E09" w:rsidRPr="0098202D">
        <w:rPr>
          <w:rFonts w:ascii="Garamond" w:eastAsia="Garamond" w:hAnsi="Garamond" w:cs="Garamond"/>
        </w:rPr>
        <w:t>(</w:t>
      </w:r>
      <w:r w:rsidR="006F5D20" w:rsidRPr="0098202D">
        <w:rPr>
          <w:rFonts w:ascii="Garamond" w:eastAsia="Garamond" w:hAnsi="Garamond" w:cs="Garamond"/>
        </w:rPr>
        <w:t>646</w:t>
      </w:r>
      <w:r w:rsidR="00831E09" w:rsidRPr="0098202D">
        <w:rPr>
          <w:rFonts w:ascii="Garamond" w:eastAsia="Garamond" w:hAnsi="Garamond" w:cs="Garamond"/>
        </w:rPr>
        <w:t>) </w:t>
      </w:r>
      <w:r w:rsidR="006F5D20" w:rsidRPr="0098202D">
        <w:rPr>
          <w:rFonts w:ascii="Garamond" w:eastAsia="Garamond" w:hAnsi="Garamond" w:cs="Garamond"/>
        </w:rPr>
        <w:t>610</w:t>
      </w:r>
      <w:r w:rsidR="00831E09" w:rsidRPr="0098202D">
        <w:rPr>
          <w:rFonts w:ascii="Garamond" w:eastAsia="Garamond" w:hAnsi="Garamond" w:cs="Garamond"/>
        </w:rPr>
        <w:noBreakHyphen/>
      </w:r>
      <w:r w:rsidR="006F5D20" w:rsidRPr="0098202D">
        <w:rPr>
          <w:rFonts w:ascii="Garamond" w:eastAsia="Garamond" w:hAnsi="Garamond" w:cs="Garamond"/>
        </w:rPr>
        <w:t>3321</w:t>
      </w:r>
      <w:r w:rsidR="00831E09" w:rsidRPr="0098202D">
        <w:rPr>
          <w:rFonts w:ascii="Garamond" w:eastAsia="Garamond" w:hAnsi="Garamond" w:cs="Garamond"/>
        </w:rPr>
        <w:t> </w:t>
      </w:r>
      <w:r w:rsidR="00831E09" w:rsidRPr="0098202D">
        <w:rPr>
          <w:rFonts w:ascii="Garamond" w:eastAsia="Garamond" w:hAnsi="Garamond" w:cs="Garamond"/>
          <w:color w:val="000000"/>
        </w:rPr>
        <w:t>|</w:t>
      </w:r>
      <w:r w:rsidR="006F5D20" w:rsidRPr="0098202D">
        <w:rPr>
          <w:rFonts w:ascii="Garamond" w:eastAsia="Garamond" w:hAnsi="Garamond" w:cs="Garamond"/>
          <w:color w:val="000000"/>
        </w:rPr>
        <w:t xml:space="preserve"> shuyu.wang@bellevuecollege.edu</w:t>
      </w:r>
      <w:r w:rsidR="00831E09" w:rsidRPr="0098202D">
        <w:rPr>
          <w:rFonts w:ascii="Garamond" w:eastAsia="Garamond" w:hAnsi="Garamond" w:cs="Garamond"/>
          <w:color w:val="000000" w:themeColor="text1"/>
        </w:rPr>
        <w:t> |</w:t>
      </w:r>
      <w:r w:rsidR="00A45574" w:rsidRPr="0098202D">
        <w:rPr>
          <w:rFonts w:ascii="Garamond" w:eastAsia="Garamond" w:hAnsi="Garamond" w:cs="Garamond"/>
          <w:color w:val="000000" w:themeColor="text1"/>
        </w:rPr>
        <w:t xml:space="preserve"> </w:t>
      </w:r>
      <w:r w:rsidR="00182E23" w:rsidRPr="0098202D">
        <w:rPr>
          <w:rFonts w:ascii="Garamond" w:eastAsia="Garamond" w:hAnsi="Garamond" w:cs="Garamond"/>
        </w:rPr>
        <w:t>Bellevue, WA</w:t>
      </w:r>
    </w:p>
    <w:p w14:paraId="25F0AC6A" w14:textId="1A6FE92E" w:rsidR="00B30725" w:rsidRPr="0098202D" w:rsidRDefault="00BB7251" w:rsidP="00B30725">
      <w:pPr>
        <w:pBdr>
          <w:bottom w:val="single" w:sz="6" w:space="0" w:color="FFFFFF"/>
        </w:pBdr>
        <w:spacing w:line="205" w:lineRule="atLeast"/>
        <w:jc w:val="center"/>
        <w:rPr>
          <w:rFonts w:ascii="Garamond" w:eastAsia="Garamond" w:hAnsi="Garamond" w:cs="Garamond"/>
        </w:rPr>
      </w:pPr>
      <w:hyperlink r:id="rId11" w:history="1">
        <w:r w:rsidRPr="00BB7251">
          <w:rPr>
            <w:rStyle w:val="Hyperlink"/>
            <w:rFonts w:ascii="Garamond" w:eastAsia="Garamond" w:hAnsi="Garamond" w:cs="Garamond"/>
          </w:rPr>
          <w:t>LinkedIn</w:t>
        </w:r>
      </w:hyperlink>
      <w:r>
        <w:rPr>
          <w:rFonts w:ascii="Garamond" w:eastAsia="Garamond" w:hAnsi="Garamond" w:cs="Garamond"/>
        </w:rPr>
        <w:t xml:space="preserve"> | </w:t>
      </w:r>
      <w:hyperlink r:id="rId12" w:history="1">
        <w:r w:rsidRPr="00BB7251">
          <w:rPr>
            <w:rStyle w:val="Hyperlink"/>
            <w:rFonts w:ascii="Garamond" w:eastAsia="Garamond" w:hAnsi="Garamond" w:cs="Garamond"/>
          </w:rPr>
          <w:t>GitHub</w:t>
        </w:r>
      </w:hyperlink>
      <w:r>
        <w:rPr>
          <w:rFonts w:ascii="Garamond" w:eastAsia="Garamond" w:hAnsi="Garamond" w:cs="Garamond"/>
        </w:rPr>
        <w:t xml:space="preserve"> | </w:t>
      </w:r>
      <w:hyperlink r:id="rId13" w:history="1">
        <w:r w:rsidRPr="00EB4B73">
          <w:rPr>
            <w:rStyle w:val="Hyperlink"/>
            <w:rFonts w:ascii="Garamond" w:eastAsia="Garamond" w:hAnsi="Garamond" w:cs="Garamond"/>
          </w:rPr>
          <w:t>Personal Website</w:t>
        </w:r>
      </w:hyperlink>
      <w:r w:rsidRPr="0098202D">
        <w:rPr>
          <w:rFonts w:ascii="Garamond" w:eastAsia="Garamond" w:hAnsi="Garamond" w:cs="Garamond"/>
        </w:rPr>
        <w:t xml:space="preserve"> </w:t>
      </w:r>
    </w:p>
    <w:p w14:paraId="10A41F91" w14:textId="1AF1A275" w:rsidR="009A6E38" w:rsidRPr="008673C9" w:rsidRDefault="00831E09" w:rsidP="00831E09">
      <w:pPr>
        <w:pStyle w:val="Heading"/>
        <w:rPr>
          <w:sz w:val="24"/>
          <w:szCs w:val="24"/>
        </w:rPr>
      </w:pPr>
      <w:r w:rsidRPr="008673C9">
        <w:rPr>
          <w:sz w:val="24"/>
          <w:szCs w:val="24"/>
        </w:rPr>
        <w:t>education</w:t>
      </w:r>
    </w:p>
    <w:p w14:paraId="4BD5EB8A" w14:textId="71F44490" w:rsidR="00492934" w:rsidRPr="008673C9" w:rsidRDefault="003B0E59" w:rsidP="003F0A77">
      <w:pPr>
        <w:tabs>
          <w:tab w:val="right" w:pos="10770"/>
        </w:tabs>
        <w:spacing w:line="205" w:lineRule="atLeast"/>
        <w:jc w:val="both"/>
        <w:rPr>
          <w:rStyle w:val="fs13fw6overflow-hidden"/>
          <w:rFonts w:ascii="Garamond" w:eastAsia="Garamond" w:hAnsi="Garamond" w:cs="Garamond"/>
        </w:rPr>
      </w:pPr>
      <w:r w:rsidRPr="008673C9">
        <w:rPr>
          <w:rFonts w:ascii="Garamond" w:hAnsi="Garamond" w:cs="Segoe UI"/>
          <w:b/>
          <w:bCs/>
          <w:shd w:val="clear" w:color="auto" w:fill="FFFFFF"/>
        </w:rPr>
        <w:t>Application</w:t>
      </w:r>
      <w:r w:rsidR="00B30725" w:rsidRPr="008673C9">
        <w:rPr>
          <w:rFonts w:ascii="Garamond" w:hAnsi="Garamond" w:cs="Segoe UI"/>
          <w:b/>
          <w:bCs/>
          <w:shd w:val="clear" w:color="auto" w:fill="FFFFFF"/>
        </w:rPr>
        <w:t xml:space="preserve"> Development</w:t>
      </w:r>
      <w:r w:rsidR="003F0A77" w:rsidRPr="008673C9">
        <w:rPr>
          <w:rFonts w:ascii="Garamond" w:hAnsi="Garamond" w:cs="Segoe UI"/>
          <w:b/>
          <w:bCs/>
          <w:shd w:val="clear" w:color="auto" w:fill="FFFFFF"/>
        </w:rPr>
        <w:t>/</w:t>
      </w:r>
      <w:r w:rsidR="00F068DF" w:rsidRPr="008673C9">
        <w:rPr>
          <w:rFonts w:ascii="Garamond" w:hAnsi="Garamond" w:cs="Segoe UI"/>
          <w:b/>
          <w:bCs/>
          <w:shd w:val="clear" w:color="auto" w:fill="FFFFFF"/>
        </w:rPr>
        <w:t>Software Development</w:t>
      </w:r>
      <w:r w:rsidR="00207EAB" w:rsidRPr="008673C9">
        <w:rPr>
          <w:rStyle w:val="fs13fw6overflow-hidden"/>
          <w:rFonts w:ascii="Garamond" w:eastAsia="Garamond" w:hAnsi="Garamond" w:cs="Garamond"/>
          <w:b/>
          <w:bCs/>
        </w:rPr>
        <w:t>,</w:t>
      </w:r>
      <w:r w:rsidR="00207EAB" w:rsidRPr="008673C9">
        <w:rPr>
          <w:rStyle w:val="fs13fw6overflow-hidden"/>
          <w:rFonts w:ascii="Garamond" w:eastAsia="Garamond" w:hAnsi="Garamond" w:cs="Garamond"/>
          <w:bCs/>
        </w:rPr>
        <w:t xml:space="preserve"> Bellevue College</w:t>
      </w:r>
      <w:r w:rsidR="00182E23" w:rsidRPr="008673C9">
        <w:rPr>
          <w:rStyle w:val="fs13fw4"/>
          <w:rFonts w:ascii="Garamond" w:eastAsia="Garamond" w:hAnsi="Garamond" w:cs="Garamond"/>
        </w:rPr>
        <w:t xml:space="preserve">, </w:t>
      </w:r>
      <w:r w:rsidR="00F068DF" w:rsidRPr="008673C9">
        <w:rPr>
          <w:rStyle w:val="fs13fw4overflow-hidden"/>
          <w:rFonts w:ascii="Garamond" w:eastAsia="Garamond" w:hAnsi="Garamond" w:cs="Garamond"/>
        </w:rPr>
        <w:t>Bellevue,</w:t>
      </w:r>
      <w:r w:rsidR="00492934" w:rsidRPr="008673C9">
        <w:rPr>
          <w:rStyle w:val="fs13fw4overflow-hidden"/>
          <w:rFonts w:ascii="Garamond" w:eastAsia="Garamond" w:hAnsi="Garamond" w:cs="Garamond"/>
        </w:rPr>
        <w:t xml:space="preserve"> </w:t>
      </w:r>
      <w:r w:rsidR="00F068DF" w:rsidRPr="008673C9">
        <w:rPr>
          <w:rStyle w:val="fs13fw4overflow-hidden"/>
          <w:rFonts w:ascii="Garamond" w:eastAsia="Garamond" w:hAnsi="Garamond" w:cs="Garamond"/>
        </w:rPr>
        <w:t>WA</w:t>
      </w:r>
      <w:r w:rsidR="00182E23" w:rsidRPr="008673C9">
        <w:rPr>
          <w:rStyle w:val="fs13fw4overflow-hidden"/>
          <w:rFonts w:ascii="Garamond" w:eastAsia="Garamond" w:hAnsi="Garamond" w:cs="Garamond"/>
        </w:rPr>
        <w:t xml:space="preserve"> </w:t>
      </w:r>
      <w:r w:rsidR="00182E23" w:rsidRPr="008673C9">
        <w:rPr>
          <w:rStyle w:val="fs13fw4overflow-hidden"/>
          <w:rFonts w:ascii="Garamond" w:eastAsia="Garamond" w:hAnsi="Garamond" w:cs="Garamond"/>
        </w:rPr>
        <w:tab/>
      </w:r>
      <w:r w:rsidR="00A838EF">
        <w:rPr>
          <w:rStyle w:val="fs13fw4overflow-hidden"/>
          <w:rFonts w:ascii="Garamond" w:eastAsia="Garamond" w:hAnsi="Garamond" w:cs="Garamond"/>
        </w:rPr>
        <w:t>Expected Jun</w:t>
      </w:r>
      <w:r w:rsidR="00182E23" w:rsidRPr="008673C9">
        <w:rPr>
          <w:rStyle w:val="fs13fw4overflow-hidden"/>
          <w:rFonts w:ascii="Garamond" w:eastAsia="Garamond" w:hAnsi="Garamond" w:cs="Garamond"/>
        </w:rPr>
        <w:t>. 202</w:t>
      </w:r>
      <w:r w:rsidR="00BB7251" w:rsidRPr="008673C9">
        <w:rPr>
          <w:rStyle w:val="fs13fw4overflow-hidden"/>
          <w:rFonts w:ascii="Garamond" w:eastAsia="Garamond" w:hAnsi="Garamond" w:cs="Garamond"/>
        </w:rPr>
        <w:t>5</w:t>
      </w:r>
    </w:p>
    <w:p w14:paraId="74E0DDDD" w14:textId="15C43613" w:rsidR="00A77811" w:rsidRPr="008673C9" w:rsidRDefault="00F068DF" w:rsidP="00CA3899">
      <w:pPr>
        <w:tabs>
          <w:tab w:val="right" w:pos="10770"/>
        </w:tabs>
        <w:spacing w:after="120" w:line="205" w:lineRule="atLeast"/>
        <w:jc w:val="both"/>
        <w:rPr>
          <w:rFonts w:ascii="Garamond" w:eastAsia="Garamond" w:hAnsi="Garamond" w:cs="Garamond"/>
        </w:rPr>
      </w:pPr>
      <w:r w:rsidRPr="008673C9">
        <w:rPr>
          <w:rStyle w:val="fs13fw6overflow-hidden"/>
          <w:rFonts w:ascii="Garamond" w:eastAsia="Garamond" w:hAnsi="Garamond" w:cs="Garamond"/>
          <w:bCs/>
        </w:rPr>
        <w:t>A</w:t>
      </w:r>
      <w:r w:rsidR="00B44906" w:rsidRPr="008673C9">
        <w:rPr>
          <w:rStyle w:val="fs13fw6overflow-hidden"/>
          <w:rFonts w:ascii="Garamond" w:eastAsia="Garamond" w:hAnsi="Garamond" w:cs="Garamond"/>
          <w:bCs/>
        </w:rPr>
        <w:t xml:space="preserve">ssociate </w:t>
      </w:r>
      <w:r w:rsidR="003B0E59" w:rsidRPr="008673C9">
        <w:rPr>
          <w:rStyle w:val="fs13fw6overflow-hidden"/>
          <w:rFonts w:ascii="Garamond" w:eastAsia="Garamond" w:hAnsi="Garamond" w:cs="Garamond"/>
          <w:bCs/>
        </w:rPr>
        <w:t>of</w:t>
      </w:r>
      <w:r w:rsidR="00B44906" w:rsidRPr="008673C9">
        <w:rPr>
          <w:rStyle w:val="fs13fw6overflow-hidden"/>
          <w:rFonts w:ascii="Garamond" w:eastAsia="Garamond" w:hAnsi="Garamond" w:cs="Garamond"/>
          <w:bCs/>
        </w:rPr>
        <w:t xml:space="preserve"> Applied Science</w:t>
      </w:r>
      <w:r w:rsidR="00D54B95">
        <w:rPr>
          <w:rStyle w:val="fs13fw6overflow-hidden"/>
          <w:rFonts w:ascii="Garamond" w:eastAsia="Garamond" w:hAnsi="Garamond" w:cs="Garamond"/>
          <w:bCs/>
        </w:rPr>
        <w:t xml:space="preserve">, </w:t>
      </w:r>
      <w:r w:rsidR="00CF5216" w:rsidRPr="008673C9">
        <w:rPr>
          <w:rStyle w:val="fs13fw6overflow-hidden"/>
          <w:rFonts w:ascii="Garamond" w:eastAsia="Garamond" w:hAnsi="Garamond" w:cs="Garamond"/>
          <w:bCs/>
        </w:rPr>
        <w:t xml:space="preserve">GPA </w:t>
      </w:r>
      <w:r w:rsidR="00B30725" w:rsidRPr="008673C9">
        <w:rPr>
          <w:rStyle w:val="fs13fw6overflow-hidden"/>
          <w:rFonts w:ascii="Garamond" w:eastAsia="Garamond" w:hAnsi="Garamond" w:cs="Garamond"/>
          <w:bCs/>
        </w:rPr>
        <w:t>3.95</w:t>
      </w:r>
      <w:r w:rsidR="00831E09" w:rsidRPr="008673C9">
        <w:rPr>
          <w:rStyle w:val="fs13fw4"/>
          <w:rFonts w:ascii="Garamond" w:eastAsia="Garamond" w:hAnsi="Garamond" w:cs="Garamond"/>
        </w:rPr>
        <w:tab/>
      </w:r>
    </w:p>
    <w:p w14:paraId="418FC871" w14:textId="217BF01F" w:rsidR="00492934" w:rsidRPr="008673C9" w:rsidRDefault="00EB45DE" w:rsidP="00492934">
      <w:pPr>
        <w:tabs>
          <w:tab w:val="right" w:pos="10770"/>
        </w:tabs>
        <w:spacing w:line="205" w:lineRule="atLeast"/>
        <w:rPr>
          <w:rStyle w:val="fs13fw6overflow-hidden"/>
          <w:rFonts w:ascii="Garamond" w:eastAsia="Garamond" w:hAnsi="Garamond" w:cs="Garamond"/>
        </w:rPr>
      </w:pPr>
      <w:r w:rsidRPr="008673C9">
        <w:rPr>
          <w:rStyle w:val="fs13fw6overflow-hidden"/>
          <w:rFonts w:ascii="Garamond" w:eastAsia="Garamond" w:hAnsi="Garamond" w:cs="Garamond"/>
          <w:b/>
          <w:bCs/>
        </w:rPr>
        <w:t xml:space="preserve">Computer Science, </w:t>
      </w:r>
      <w:r w:rsidR="00A77811" w:rsidRPr="008673C9">
        <w:rPr>
          <w:rStyle w:val="fs13fw6overflow-hidden"/>
          <w:rFonts w:ascii="Garamond" w:eastAsia="Garamond" w:hAnsi="Garamond" w:cs="Garamond"/>
          <w:bCs/>
        </w:rPr>
        <w:t>Borough of Manhattan Community College</w:t>
      </w:r>
      <w:r w:rsidR="00182E23" w:rsidRPr="008673C9">
        <w:rPr>
          <w:rStyle w:val="fs13fw4"/>
          <w:rFonts w:ascii="Garamond" w:eastAsia="Garamond" w:hAnsi="Garamond" w:cs="Garamond"/>
        </w:rPr>
        <w:t xml:space="preserve">, </w:t>
      </w:r>
      <w:r w:rsidR="00A77811" w:rsidRPr="008673C9">
        <w:rPr>
          <w:rStyle w:val="fs13fw4overflow-hidden"/>
          <w:rFonts w:ascii="Garamond" w:eastAsia="Garamond" w:hAnsi="Garamond" w:cs="Garamond"/>
        </w:rPr>
        <w:t>New York</w:t>
      </w:r>
      <w:r w:rsidR="00492934" w:rsidRPr="008673C9">
        <w:rPr>
          <w:rStyle w:val="fs13fw4overflow-hidden"/>
          <w:rFonts w:ascii="Garamond" w:eastAsia="Garamond" w:hAnsi="Garamond" w:cs="Garamond"/>
        </w:rPr>
        <w:t>, NY</w:t>
      </w:r>
      <w:r w:rsidR="00182E23" w:rsidRPr="008673C9">
        <w:rPr>
          <w:rStyle w:val="fs13fw4overflow-hidden"/>
          <w:rFonts w:ascii="Garamond" w:eastAsia="Garamond" w:hAnsi="Garamond" w:cs="Garamond"/>
        </w:rPr>
        <w:t xml:space="preserve"> </w:t>
      </w:r>
      <w:r w:rsidR="00182E23" w:rsidRPr="008673C9">
        <w:rPr>
          <w:rStyle w:val="fs13fw4overflow-hidden"/>
          <w:rFonts w:ascii="Garamond" w:eastAsia="Garamond" w:hAnsi="Garamond" w:cs="Garamond"/>
        </w:rPr>
        <w:tab/>
        <w:t>Dec. 2022</w:t>
      </w:r>
    </w:p>
    <w:p w14:paraId="379ABD73" w14:textId="673107DF" w:rsidR="009A6E38" w:rsidRPr="008673C9" w:rsidRDefault="00A77811" w:rsidP="00CA3899">
      <w:pPr>
        <w:tabs>
          <w:tab w:val="right" w:pos="10770"/>
        </w:tabs>
        <w:spacing w:after="120" w:line="205" w:lineRule="atLeast"/>
        <w:rPr>
          <w:rStyle w:val="fs13fw4"/>
          <w:rFonts w:ascii="Garamond" w:eastAsia="Garamond" w:hAnsi="Garamond" w:cs="Garamond"/>
        </w:rPr>
      </w:pPr>
      <w:r w:rsidRPr="008673C9">
        <w:rPr>
          <w:rStyle w:val="fs13fw6overflow-hidden"/>
          <w:rFonts w:ascii="Garamond" w:eastAsia="Garamond" w:hAnsi="Garamond" w:cs="Garamond"/>
          <w:bCs/>
        </w:rPr>
        <w:t>A</w:t>
      </w:r>
      <w:r w:rsidR="00C50A74" w:rsidRPr="008673C9">
        <w:rPr>
          <w:rStyle w:val="fs13fw6overflow-hidden"/>
          <w:rFonts w:ascii="Garamond" w:eastAsia="Garamond" w:hAnsi="Garamond" w:cs="Garamond"/>
          <w:bCs/>
        </w:rPr>
        <w:t>ssociate of Science</w:t>
      </w:r>
      <w:r w:rsidR="00831E09" w:rsidRPr="008673C9">
        <w:rPr>
          <w:rStyle w:val="fs13fw6overflow-hidden"/>
          <w:rFonts w:ascii="Garamond" w:eastAsia="Garamond" w:hAnsi="Garamond" w:cs="Garamond"/>
          <w:bCs/>
        </w:rPr>
        <w:t>, GPA 4</w:t>
      </w:r>
      <w:r w:rsidRPr="008673C9">
        <w:rPr>
          <w:rStyle w:val="fs13fw6overflow-hidden"/>
          <w:rFonts w:ascii="Garamond" w:eastAsia="Garamond" w:hAnsi="Garamond" w:cs="Garamond"/>
          <w:bCs/>
        </w:rPr>
        <w:t>.00</w:t>
      </w:r>
      <w:r w:rsidR="003F0A77" w:rsidRPr="008673C9">
        <w:rPr>
          <w:rStyle w:val="fs13fw6overflow-hidden"/>
          <w:rFonts w:ascii="Garamond" w:eastAsia="Garamond" w:hAnsi="Garamond" w:cs="Garamond"/>
          <w:bCs/>
        </w:rPr>
        <w:t xml:space="preserve"> (Dean’s List)</w:t>
      </w:r>
      <w:r w:rsidR="00831E09" w:rsidRPr="008673C9">
        <w:rPr>
          <w:rStyle w:val="fs13fw4"/>
          <w:rFonts w:ascii="Garamond" w:eastAsia="Garamond" w:hAnsi="Garamond" w:cs="Garamond"/>
        </w:rPr>
        <w:tab/>
      </w:r>
    </w:p>
    <w:p w14:paraId="4DA0C5EE" w14:textId="2C075FD9" w:rsidR="00C50A74" w:rsidRPr="008673C9" w:rsidRDefault="003F0A77" w:rsidP="002E63AE">
      <w:pPr>
        <w:tabs>
          <w:tab w:val="right" w:pos="10770"/>
        </w:tabs>
        <w:spacing w:line="205" w:lineRule="atLeast"/>
        <w:rPr>
          <w:rStyle w:val="fs13fw6overflow-hidden"/>
          <w:rFonts w:ascii="Garamond" w:eastAsia="Garamond" w:hAnsi="Garamond" w:cs="Garamond"/>
        </w:rPr>
      </w:pPr>
      <w:r w:rsidRPr="008673C9">
        <w:rPr>
          <w:rStyle w:val="fs13fw6overflow-hidden"/>
          <w:rFonts w:ascii="Garamond" w:eastAsia="Garamond" w:hAnsi="Garamond" w:cs="Garamond"/>
          <w:b/>
          <w:bCs/>
        </w:rPr>
        <w:t>French</w:t>
      </w:r>
      <w:r w:rsidR="00EB45DE" w:rsidRPr="008673C9">
        <w:rPr>
          <w:rStyle w:val="fs13fw6overflow-hidden"/>
          <w:rFonts w:ascii="Garamond" w:eastAsia="Garamond" w:hAnsi="Garamond" w:cs="Garamond"/>
          <w:b/>
          <w:bCs/>
        </w:rPr>
        <w:t xml:space="preserve">, </w:t>
      </w:r>
      <w:r w:rsidR="00EB45DE" w:rsidRPr="008673C9">
        <w:rPr>
          <w:rStyle w:val="fs13fw6overflow-hidden"/>
          <w:rFonts w:ascii="Garamond" w:eastAsia="Garamond" w:hAnsi="Garamond" w:cs="Garamond"/>
          <w:bCs/>
        </w:rPr>
        <w:t>Da-Yeh University</w:t>
      </w:r>
      <w:r w:rsidR="00182E23" w:rsidRPr="008673C9">
        <w:rPr>
          <w:rStyle w:val="fs13fw4"/>
          <w:rFonts w:ascii="Garamond" w:eastAsia="Garamond" w:hAnsi="Garamond" w:cs="Garamond"/>
        </w:rPr>
        <w:t xml:space="preserve">, </w:t>
      </w:r>
      <w:r w:rsidR="00DB75C1" w:rsidRPr="008673C9">
        <w:rPr>
          <w:rStyle w:val="fs13fw4overflow-hidden"/>
          <w:rFonts w:ascii="Garamond" w:eastAsia="Garamond" w:hAnsi="Garamond" w:cs="Garamond"/>
        </w:rPr>
        <w:t>Changhua</w:t>
      </w:r>
      <w:r w:rsidR="002E63AE" w:rsidRPr="008673C9">
        <w:rPr>
          <w:rStyle w:val="fs13fw4overflow-hidden"/>
          <w:rFonts w:ascii="Garamond" w:eastAsia="Garamond" w:hAnsi="Garamond" w:cs="Garamond"/>
        </w:rPr>
        <w:t xml:space="preserve">, </w:t>
      </w:r>
      <w:r w:rsidR="00DB75C1" w:rsidRPr="008673C9">
        <w:rPr>
          <w:rStyle w:val="fs13fw4overflow-hidden"/>
          <w:rFonts w:ascii="Garamond" w:eastAsia="Garamond" w:hAnsi="Garamond" w:cs="Garamond"/>
        </w:rPr>
        <w:t>Taiwan</w:t>
      </w:r>
      <w:r w:rsidR="00182E23" w:rsidRPr="008673C9">
        <w:rPr>
          <w:rStyle w:val="fs13fw4overflow-hidden"/>
          <w:rFonts w:ascii="Garamond" w:eastAsia="Garamond" w:hAnsi="Garamond" w:cs="Garamond"/>
        </w:rPr>
        <w:t xml:space="preserve"> </w:t>
      </w:r>
      <w:r w:rsidR="00182E23" w:rsidRPr="008673C9">
        <w:rPr>
          <w:rStyle w:val="fs13fw4overflow-hidden"/>
          <w:rFonts w:ascii="Garamond" w:eastAsia="Garamond" w:hAnsi="Garamond" w:cs="Garamond"/>
        </w:rPr>
        <w:tab/>
        <w:t>Jun</w:t>
      </w:r>
      <w:r w:rsidR="00BB7251" w:rsidRPr="008673C9">
        <w:rPr>
          <w:rStyle w:val="fs13fw4overflow-hidden"/>
          <w:rFonts w:ascii="Garamond" w:eastAsia="Garamond" w:hAnsi="Garamond" w:cs="Garamond"/>
        </w:rPr>
        <w:t>.</w:t>
      </w:r>
      <w:r w:rsidR="00182E23" w:rsidRPr="008673C9">
        <w:rPr>
          <w:rStyle w:val="fs13fw4overflow-hidden"/>
          <w:rFonts w:ascii="Garamond" w:eastAsia="Garamond" w:hAnsi="Garamond" w:cs="Garamond"/>
        </w:rPr>
        <w:t xml:space="preserve"> 2010</w:t>
      </w:r>
    </w:p>
    <w:p w14:paraId="518FBC89" w14:textId="3AE79198" w:rsidR="00B30725" w:rsidRPr="008673C9" w:rsidRDefault="00DB75C1" w:rsidP="00DB75C1">
      <w:pPr>
        <w:tabs>
          <w:tab w:val="right" w:pos="10770"/>
        </w:tabs>
        <w:spacing w:line="205" w:lineRule="atLeast"/>
        <w:rPr>
          <w:rStyle w:val="fs13fw6overflow-hidden"/>
          <w:rFonts w:ascii="Garamond" w:eastAsia="Garamond" w:hAnsi="Garamond" w:cs="Garamond"/>
          <w:bCs/>
        </w:rPr>
      </w:pPr>
      <w:r w:rsidRPr="008673C9">
        <w:rPr>
          <w:rStyle w:val="fs13fw6overflow-hidden"/>
          <w:rFonts w:ascii="Garamond" w:eastAsia="Garamond" w:hAnsi="Garamond" w:cs="Garamond"/>
          <w:bCs/>
        </w:rPr>
        <w:t>B</w:t>
      </w:r>
      <w:r w:rsidR="00C50A74" w:rsidRPr="008673C9">
        <w:rPr>
          <w:rStyle w:val="fs13fw6overflow-hidden"/>
          <w:rFonts w:ascii="Garamond" w:eastAsia="Garamond" w:hAnsi="Garamond" w:cs="Garamond"/>
          <w:bCs/>
        </w:rPr>
        <w:t xml:space="preserve">achelor of </w:t>
      </w:r>
      <w:r w:rsidR="005501E0">
        <w:rPr>
          <w:rStyle w:val="fs13fw6overflow-hidden"/>
          <w:rFonts w:ascii="Garamond" w:eastAsia="Garamond" w:hAnsi="Garamond" w:cs="Garamond"/>
          <w:bCs/>
        </w:rPr>
        <w:t>Arts</w:t>
      </w:r>
    </w:p>
    <w:p w14:paraId="47ED3281" w14:textId="577304A0" w:rsidR="00B30725" w:rsidRPr="008673C9" w:rsidRDefault="00B30725" w:rsidP="00B30725">
      <w:pPr>
        <w:pStyle w:val="Heading"/>
        <w:rPr>
          <w:sz w:val="24"/>
          <w:szCs w:val="24"/>
        </w:rPr>
      </w:pPr>
      <w:r w:rsidRPr="008673C9">
        <w:rPr>
          <w:sz w:val="24"/>
          <w:szCs w:val="24"/>
        </w:rPr>
        <w:t>Projects</w:t>
      </w:r>
    </w:p>
    <w:p w14:paraId="0124BC03" w14:textId="317BCBFA" w:rsidR="00AE6B6B" w:rsidRPr="008673C9" w:rsidRDefault="004E729B" w:rsidP="00AE6B6B">
      <w:pPr>
        <w:tabs>
          <w:tab w:val="right" w:pos="10770"/>
        </w:tabs>
        <w:spacing w:line="205" w:lineRule="atLeast"/>
        <w:rPr>
          <w:rStyle w:val="fs13fw6overflow-hidden"/>
          <w:rFonts w:ascii="Garamond" w:eastAsia="Garamond" w:hAnsi="Garamond" w:cs="Garamond"/>
          <w:b/>
          <w:bCs/>
        </w:rPr>
      </w:pPr>
      <w:r w:rsidRPr="008673C9">
        <w:rPr>
          <w:rStyle w:val="fs13fw6overflow-hidden"/>
          <w:rFonts w:ascii="Garamond" w:eastAsia="Garamond" w:hAnsi="Garamond" w:cs="Garamond"/>
          <w:b/>
          <w:bCs/>
        </w:rPr>
        <w:t>Laundry to Go App Prototype Project</w:t>
      </w:r>
      <w:r w:rsidR="00AE6B6B" w:rsidRPr="008673C9">
        <w:rPr>
          <w:rStyle w:val="fs13fw4"/>
          <w:rFonts w:ascii="Garamond" w:eastAsia="Garamond" w:hAnsi="Garamond" w:cs="Garamond"/>
        </w:rPr>
        <w:tab/>
      </w:r>
      <w:r w:rsidRPr="008673C9">
        <w:rPr>
          <w:rStyle w:val="fs13fw4overflow-hidden"/>
          <w:rFonts w:ascii="Garamond" w:eastAsia="Garamond" w:hAnsi="Garamond" w:cs="Garamond"/>
        </w:rPr>
        <w:t>Apr</w:t>
      </w:r>
      <w:r w:rsidR="00AE6B6B" w:rsidRPr="008673C9">
        <w:rPr>
          <w:rStyle w:val="fs13fw4overflow-hidden"/>
          <w:rFonts w:ascii="Garamond" w:eastAsia="Garamond" w:hAnsi="Garamond" w:cs="Garamond"/>
        </w:rPr>
        <w:t>. 202</w:t>
      </w:r>
      <w:r w:rsidRPr="008673C9">
        <w:rPr>
          <w:rStyle w:val="fs13fw4overflow-hidden"/>
          <w:rFonts w:ascii="Garamond" w:eastAsia="Garamond" w:hAnsi="Garamond" w:cs="Garamond"/>
        </w:rPr>
        <w:t>4</w:t>
      </w:r>
      <w:r w:rsidR="00AE6B6B" w:rsidRPr="008673C9">
        <w:rPr>
          <w:rStyle w:val="fs13fw4overflow-hidden"/>
          <w:rFonts w:ascii="Garamond" w:eastAsia="Garamond" w:hAnsi="Garamond" w:cs="Garamond"/>
          <w:lang w:eastAsia="zh-TW"/>
        </w:rPr>
        <w:t xml:space="preserve"> – J</w:t>
      </w:r>
      <w:r w:rsidRPr="008673C9">
        <w:rPr>
          <w:rStyle w:val="fs13fw4overflow-hidden"/>
          <w:rFonts w:ascii="Garamond" w:eastAsia="Garamond" w:hAnsi="Garamond" w:cs="Garamond"/>
          <w:lang w:eastAsia="zh-TW"/>
        </w:rPr>
        <w:t>un</w:t>
      </w:r>
      <w:r w:rsidR="00AE6B6B" w:rsidRPr="008673C9">
        <w:rPr>
          <w:rStyle w:val="fs13fw4overflow-hidden"/>
          <w:rFonts w:ascii="Garamond" w:eastAsia="Garamond" w:hAnsi="Garamond" w:cs="Garamond"/>
          <w:lang w:eastAsia="zh-TW"/>
        </w:rPr>
        <w:t>. 2024</w:t>
      </w:r>
    </w:p>
    <w:p w14:paraId="30DA8D88" w14:textId="69B9D8CF" w:rsidR="004E729B" w:rsidRPr="008673C9" w:rsidRDefault="004E729B" w:rsidP="004E729B">
      <w:pPr>
        <w:pStyle w:val="ListParagraph"/>
        <w:numPr>
          <w:ilvl w:val="0"/>
          <w:numId w:val="16"/>
        </w:numPr>
        <w:tabs>
          <w:tab w:val="right" w:pos="10770"/>
        </w:tabs>
        <w:spacing w:line="205" w:lineRule="atLeast"/>
        <w:rPr>
          <w:rStyle w:val="fs13fw4overflow-hidden"/>
          <w:rFonts w:ascii="Garamond" w:eastAsia="Garamond" w:hAnsi="Garamond" w:cs="Garamond"/>
        </w:rPr>
      </w:pPr>
      <w:r w:rsidRPr="008673C9">
        <w:rPr>
          <w:rStyle w:val="fs13fw4overflow-hidden"/>
          <w:rFonts w:ascii="Garamond" w:eastAsia="Garamond" w:hAnsi="Garamond" w:cs="Garamond"/>
        </w:rPr>
        <w:t>Conducted user research to identify target customers and c</w:t>
      </w:r>
      <w:r w:rsidR="008E79F2">
        <w:rPr>
          <w:rStyle w:val="fs13fw4overflow-hidden"/>
          <w:rFonts w:ascii="Garamond" w:eastAsia="Garamond" w:hAnsi="Garamond" w:cs="Garamond"/>
        </w:rPr>
        <w:t>reate</w:t>
      </w:r>
      <w:r w:rsidRPr="008673C9">
        <w:rPr>
          <w:rStyle w:val="fs13fw4overflow-hidden"/>
          <w:rFonts w:ascii="Garamond" w:eastAsia="Garamond" w:hAnsi="Garamond" w:cs="Garamond"/>
        </w:rPr>
        <w:t xml:space="preserve"> customer personas to under</w:t>
      </w:r>
      <w:r w:rsidR="001E790A">
        <w:rPr>
          <w:rStyle w:val="fs13fw4overflow-hidden"/>
          <w:rFonts w:ascii="Garamond" w:eastAsia="Garamond" w:hAnsi="Garamond" w:cs="Garamond"/>
        </w:rPr>
        <w:t>stand</w:t>
      </w:r>
      <w:r w:rsidRPr="008673C9">
        <w:rPr>
          <w:rStyle w:val="fs13fw4overflow-hidden"/>
          <w:rFonts w:ascii="Garamond" w:eastAsia="Garamond" w:hAnsi="Garamond" w:cs="Garamond"/>
        </w:rPr>
        <w:t xml:space="preserve"> customer needs and </w:t>
      </w:r>
      <w:r w:rsidR="001E790A" w:rsidRPr="001E790A">
        <w:rPr>
          <w:rFonts w:ascii="Garamond" w:eastAsia="Garamond" w:hAnsi="Garamond" w:cs="Garamond"/>
        </w:rPr>
        <w:t>challenges</w:t>
      </w:r>
      <w:r w:rsidRPr="008673C9">
        <w:rPr>
          <w:rStyle w:val="fs13fw4overflow-hidden"/>
          <w:rFonts w:ascii="Garamond" w:eastAsia="Garamond" w:hAnsi="Garamond" w:cs="Garamond"/>
        </w:rPr>
        <w:t>.</w:t>
      </w:r>
    </w:p>
    <w:p w14:paraId="2E38169B" w14:textId="2AAB50EA" w:rsidR="004E729B" w:rsidRPr="008673C9" w:rsidRDefault="004E729B" w:rsidP="004E729B">
      <w:pPr>
        <w:pStyle w:val="ListParagraph"/>
        <w:numPr>
          <w:ilvl w:val="0"/>
          <w:numId w:val="16"/>
        </w:numPr>
        <w:tabs>
          <w:tab w:val="right" w:pos="10770"/>
        </w:tabs>
        <w:spacing w:line="205" w:lineRule="atLeast"/>
        <w:rPr>
          <w:rStyle w:val="fs13fw4overflow-hidden"/>
          <w:rFonts w:ascii="Garamond" w:eastAsia="Garamond" w:hAnsi="Garamond" w:cs="Garamond"/>
        </w:rPr>
      </w:pPr>
      <w:r w:rsidRPr="008673C9">
        <w:rPr>
          <w:rStyle w:val="fs13fw4overflow-hidden"/>
          <w:rFonts w:ascii="Garamond" w:eastAsia="Garamond" w:hAnsi="Garamond" w:cs="Garamond"/>
        </w:rPr>
        <w:t>Developed user stories</w:t>
      </w:r>
      <w:r w:rsidR="009738A6" w:rsidRPr="008673C9">
        <w:rPr>
          <w:rStyle w:val="fs13fw4overflow-hidden"/>
          <w:rFonts w:ascii="Garamond" w:eastAsia="Garamond" w:hAnsi="Garamond" w:cs="Garamond"/>
        </w:rPr>
        <w:t xml:space="preserve"> based on customer pain points</w:t>
      </w:r>
      <w:r w:rsidRPr="008673C9">
        <w:rPr>
          <w:rStyle w:val="fs13fw4overflow-hidden"/>
          <w:rFonts w:ascii="Garamond" w:eastAsia="Garamond" w:hAnsi="Garamond" w:cs="Garamond"/>
        </w:rPr>
        <w:t xml:space="preserve"> and translated them into detailed UX prototypes.</w:t>
      </w:r>
    </w:p>
    <w:p w14:paraId="6741B63E" w14:textId="3AC9E8FD" w:rsidR="00561F8D" w:rsidRPr="008673C9" w:rsidRDefault="004E729B" w:rsidP="00561F8D">
      <w:pPr>
        <w:pStyle w:val="ListParagraph"/>
        <w:numPr>
          <w:ilvl w:val="0"/>
          <w:numId w:val="16"/>
        </w:numPr>
        <w:tabs>
          <w:tab w:val="right" w:pos="10770"/>
        </w:tabs>
        <w:spacing w:line="205" w:lineRule="atLeast"/>
        <w:rPr>
          <w:rStyle w:val="fs13fw4overflow-hidden"/>
          <w:rFonts w:ascii="Garamond" w:eastAsia="Garamond" w:hAnsi="Garamond" w:cs="Garamond"/>
        </w:rPr>
      </w:pPr>
      <w:r w:rsidRPr="008673C9">
        <w:rPr>
          <w:rStyle w:val="fs13fw4overflow-hidden"/>
          <w:rFonts w:ascii="Garamond" w:eastAsia="Garamond" w:hAnsi="Garamond" w:cs="Garamond"/>
        </w:rPr>
        <w:t xml:space="preserve">Created </w:t>
      </w:r>
      <w:r w:rsidR="009738A6" w:rsidRPr="008673C9">
        <w:rPr>
          <w:rStyle w:val="fs13fw4overflow-hidden"/>
          <w:rFonts w:ascii="Garamond" w:eastAsia="Garamond" w:hAnsi="Garamond" w:cs="Garamond"/>
        </w:rPr>
        <w:t xml:space="preserve">wireframes, </w:t>
      </w:r>
      <w:r w:rsidRPr="008673C9">
        <w:rPr>
          <w:rStyle w:val="fs13fw4overflow-hidden"/>
          <w:rFonts w:ascii="Garamond" w:eastAsia="Garamond" w:hAnsi="Garamond" w:cs="Garamond"/>
        </w:rPr>
        <w:t>mockups</w:t>
      </w:r>
      <w:r w:rsidR="009738A6" w:rsidRPr="008673C9">
        <w:rPr>
          <w:rStyle w:val="fs13fw4overflow-hidden"/>
          <w:rFonts w:ascii="Garamond" w:eastAsia="Garamond" w:hAnsi="Garamond" w:cs="Garamond"/>
        </w:rPr>
        <w:t xml:space="preserve"> </w:t>
      </w:r>
      <w:r w:rsidRPr="008673C9">
        <w:rPr>
          <w:rStyle w:val="fs13fw4overflow-hidden"/>
          <w:rFonts w:ascii="Garamond" w:eastAsia="Garamond" w:hAnsi="Garamond" w:cs="Garamond"/>
        </w:rPr>
        <w:t>and interactive prototypes using tools like Figma</w:t>
      </w:r>
      <w:r w:rsidR="009738A6" w:rsidRPr="008673C9">
        <w:rPr>
          <w:rStyle w:val="fs13fw4overflow-hidden"/>
          <w:rFonts w:ascii="Garamond" w:eastAsia="Garamond" w:hAnsi="Garamond" w:cs="Garamond"/>
        </w:rPr>
        <w:t>.</w:t>
      </w:r>
    </w:p>
    <w:p w14:paraId="76054539" w14:textId="46BB9F99" w:rsidR="00561F8D" w:rsidRPr="008673C9" w:rsidRDefault="00561F8D" w:rsidP="00561F8D">
      <w:pPr>
        <w:tabs>
          <w:tab w:val="right" w:pos="10770"/>
        </w:tabs>
        <w:spacing w:line="205" w:lineRule="atLeast"/>
        <w:rPr>
          <w:rStyle w:val="fs13fw6overflow-hidden"/>
          <w:rFonts w:ascii="Garamond" w:eastAsia="Garamond" w:hAnsi="Garamond" w:cs="Garamond"/>
          <w:b/>
          <w:bCs/>
        </w:rPr>
      </w:pPr>
      <w:r w:rsidRPr="008673C9">
        <w:rPr>
          <w:rStyle w:val="fs13fw6overflow-hidden"/>
          <w:rFonts w:ascii="Garamond" w:eastAsia="Garamond" w:hAnsi="Garamond" w:cs="Garamond"/>
          <w:b/>
          <w:bCs/>
        </w:rPr>
        <w:t>Personal Website</w:t>
      </w:r>
      <w:r w:rsidR="009419EE" w:rsidRPr="008673C9">
        <w:rPr>
          <w:rStyle w:val="fs13fw6overflow-hidden"/>
          <w:rFonts w:ascii="Garamond" w:eastAsia="Garamond" w:hAnsi="Garamond" w:cs="Garamond"/>
          <w:b/>
          <w:bCs/>
        </w:rPr>
        <w:t xml:space="preserve"> Projects</w:t>
      </w:r>
      <w:r w:rsidRPr="008673C9">
        <w:rPr>
          <w:rStyle w:val="fs13fw4"/>
          <w:rFonts w:ascii="Garamond" w:eastAsia="Garamond" w:hAnsi="Garamond" w:cs="Garamond"/>
        </w:rPr>
        <w:tab/>
      </w:r>
      <w:r w:rsidRPr="008673C9">
        <w:rPr>
          <w:rStyle w:val="fs13fw4overflow-hidden"/>
          <w:rFonts w:ascii="Garamond" w:eastAsia="Garamond" w:hAnsi="Garamond" w:cs="Garamond"/>
        </w:rPr>
        <w:t>Apr. 2024</w:t>
      </w:r>
      <w:r w:rsidRPr="008673C9">
        <w:rPr>
          <w:rStyle w:val="fs13fw4overflow-hidden"/>
          <w:rFonts w:ascii="Garamond" w:eastAsia="Garamond" w:hAnsi="Garamond" w:cs="Garamond"/>
          <w:lang w:eastAsia="zh-TW"/>
        </w:rPr>
        <w:t xml:space="preserve"> – Jun. 2024</w:t>
      </w:r>
    </w:p>
    <w:p w14:paraId="3ADF505F" w14:textId="722292D0" w:rsidR="00A169F5" w:rsidRPr="008673C9" w:rsidRDefault="009419EE" w:rsidP="00561F8D">
      <w:pPr>
        <w:pStyle w:val="ListParagraph"/>
        <w:numPr>
          <w:ilvl w:val="0"/>
          <w:numId w:val="16"/>
        </w:numPr>
        <w:tabs>
          <w:tab w:val="right" w:pos="10770"/>
        </w:tabs>
        <w:spacing w:line="205" w:lineRule="atLeast"/>
        <w:rPr>
          <w:rStyle w:val="fs13fw4overflow-hidden"/>
          <w:rFonts w:ascii="Garamond" w:eastAsia="Garamond" w:hAnsi="Garamond" w:cs="Garamond"/>
        </w:rPr>
      </w:pPr>
      <w:r w:rsidRPr="008673C9">
        <w:rPr>
          <w:rStyle w:val="fs13fw4overflow-hidden"/>
          <w:rFonts w:ascii="Garamond" w:eastAsia="Garamond" w:hAnsi="Garamond" w:cs="Garamond"/>
        </w:rPr>
        <w:t xml:space="preserve">Stock </w:t>
      </w:r>
      <w:r w:rsidR="00A169F5" w:rsidRPr="008673C9">
        <w:rPr>
          <w:rStyle w:val="fs13fw4overflow-hidden"/>
          <w:rFonts w:ascii="Garamond" w:eastAsia="Garamond" w:hAnsi="Garamond" w:cs="Garamond"/>
        </w:rPr>
        <w:t xml:space="preserve">MA Tracker: </w:t>
      </w:r>
      <w:r w:rsidR="008E79F2" w:rsidRPr="008E79F2">
        <w:rPr>
          <w:rFonts w:ascii="Garamond" w:eastAsia="Garamond" w:hAnsi="Garamond" w:cs="Garamond"/>
        </w:rPr>
        <w:t>Developed a tool to analyze stock prices</w:t>
      </w:r>
      <w:r w:rsidRPr="008673C9">
        <w:rPr>
          <w:rStyle w:val="fs13fw4overflow-hidden"/>
          <w:rFonts w:ascii="Garamond" w:eastAsia="Garamond" w:hAnsi="Garamond" w:cs="Garamond"/>
        </w:rPr>
        <w:t xml:space="preserve"> using both the 5-day and 10-day moving averages.</w:t>
      </w:r>
      <w:r w:rsidR="00A169F5" w:rsidRPr="008673C9">
        <w:rPr>
          <w:rStyle w:val="fs13fw4overflow-hidden"/>
          <w:rFonts w:ascii="Garamond" w:eastAsia="Garamond" w:hAnsi="Garamond" w:cs="Garamond"/>
        </w:rPr>
        <w:t xml:space="preserve"> Libraries: Pandas, </w:t>
      </w:r>
      <w:proofErr w:type="spellStart"/>
      <w:r w:rsidR="00A169F5" w:rsidRPr="008673C9">
        <w:rPr>
          <w:rStyle w:val="fs13fw4overflow-hidden"/>
          <w:rFonts w:ascii="Garamond" w:eastAsia="Garamond" w:hAnsi="Garamond" w:cs="Garamond"/>
        </w:rPr>
        <w:t>Numpy</w:t>
      </w:r>
      <w:proofErr w:type="spellEnd"/>
      <w:r w:rsidR="00A169F5" w:rsidRPr="008673C9">
        <w:rPr>
          <w:rStyle w:val="fs13fw4overflow-hidden"/>
          <w:rFonts w:ascii="Garamond" w:eastAsia="Garamond" w:hAnsi="Garamond" w:cs="Garamond"/>
        </w:rPr>
        <w:t>, Matplotlib</w:t>
      </w:r>
    </w:p>
    <w:p w14:paraId="39B058B2" w14:textId="77777777" w:rsidR="00F62965" w:rsidRPr="008673C9" w:rsidRDefault="00A169F5" w:rsidP="00561F8D">
      <w:pPr>
        <w:pStyle w:val="ListParagraph"/>
        <w:numPr>
          <w:ilvl w:val="0"/>
          <w:numId w:val="16"/>
        </w:numPr>
        <w:tabs>
          <w:tab w:val="right" w:pos="10770"/>
        </w:tabs>
        <w:spacing w:line="205" w:lineRule="atLeast"/>
        <w:rPr>
          <w:rFonts w:ascii="Garamond" w:eastAsia="Garamond" w:hAnsi="Garamond" w:cs="Garamond"/>
        </w:rPr>
      </w:pPr>
      <w:r w:rsidRPr="008673C9">
        <w:rPr>
          <w:rStyle w:val="fs13fw4overflow-hidden"/>
          <w:rFonts w:ascii="Garamond" w:eastAsia="Garamond" w:hAnsi="Garamond" w:cs="Garamond"/>
        </w:rPr>
        <w:t>I Spy</w:t>
      </w:r>
      <w:r w:rsidR="00F62965" w:rsidRPr="008673C9">
        <w:rPr>
          <w:rStyle w:val="fs13fw4overflow-hidden"/>
          <w:rFonts w:ascii="Garamond" w:eastAsia="Garamond" w:hAnsi="Garamond" w:cs="Garamond"/>
        </w:rPr>
        <w:t xml:space="preserve"> Game: </w:t>
      </w:r>
      <w:r w:rsidR="00F62965" w:rsidRPr="008673C9">
        <w:rPr>
          <w:rFonts w:ascii="Garamond" w:eastAsia="Garamond" w:hAnsi="Garamond" w:cs="Garamond"/>
        </w:rPr>
        <w:t>Developed an interactive web-based game using HTML, CSS, and JavaScript.</w:t>
      </w:r>
    </w:p>
    <w:p w14:paraId="605AAA6F" w14:textId="66E1CFA3" w:rsidR="002E63AE" w:rsidRPr="008673C9" w:rsidRDefault="00F62965" w:rsidP="00561F8D">
      <w:pPr>
        <w:pStyle w:val="ListParagraph"/>
        <w:numPr>
          <w:ilvl w:val="0"/>
          <w:numId w:val="16"/>
        </w:numPr>
        <w:tabs>
          <w:tab w:val="right" w:pos="10770"/>
        </w:tabs>
        <w:spacing w:line="205" w:lineRule="atLeast"/>
        <w:rPr>
          <w:rFonts w:ascii="Garamond" w:eastAsia="Garamond" w:hAnsi="Garamond" w:cs="Garamond"/>
        </w:rPr>
      </w:pPr>
      <w:r w:rsidRPr="008673C9">
        <w:rPr>
          <w:rFonts w:ascii="Garamond" w:eastAsia="Garamond" w:hAnsi="Garamond" w:cs="Garamond"/>
        </w:rPr>
        <w:t>D</w:t>
      </w:r>
      <w:r w:rsidR="00D04345">
        <w:rPr>
          <w:rFonts w:ascii="Garamond" w:eastAsia="Garamond" w:hAnsi="Garamond" w:cs="Garamond"/>
        </w:rPr>
        <w:t>igital Clock</w:t>
      </w:r>
      <w:r w:rsidRPr="008673C9">
        <w:rPr>
          <w:rFonts w:ascii="Garamond" w:eastAsia="Garamond" w:hAnsi="Garamond" w:cs="Garamond"/>
        </w:rPr>
        <w:t xml:space="preserve">: </w:t>
      </w:r>
      <w:r w:rsidR="00D04345" w:rsidRPr="00D04345">
        <w:rPr>
          <w:rFonts w:ascii="Garamond" w:eastAsia="Garamond" w:hAnsi="Garamond" w:cs="Garamond"/>
        </w:rPr>
        <w:t xml:space="preserve">Built a real-time digital clock in React using </w:t>
      </w:r>
      <w:proofErr w:type="spellStart"/>
      <w:r w:rsidR="00D04345" w:rsidRPr="00D04345">
        <w:rPr>
          <w:rFonts w:ascii="Garamond" w:eastAsia="Garamond" w:hAnsi="Garamond" w:cs="Garamond"/>
        </w:rPr>
        <w:t>useState</w:t>
      </w:r>
      <w:proofErr w:type="spellEnd"/>
      <w:r w:rsidR="00D04345" w:rsidRPr="00D04345">
        <w:rPr>
          <w:rFonts w:ascii="Garamond" w:eastAsia="Garamond" w:hAnsi="Garamond" w:cs="Garamond"/>
        </w:rPr>
        <w:t xml:space="preserve"> and </w:t>
      </w:r>
      <w:proofErr w:type="spellStart"/>
      <w:r w:rsidR="00D04345" w:rsidRPr="00D04345">
        <w:rPr>
          <w:rFonts w:ascii="Garamond" w:eastAsia="Garamond" w:hAnsi="Garamond" w:cs="Garamond"/>
        </w:rPr>
        <w:t>useEffect</w:t>
      </w:r>
      <w:proofErr w:type="spellEnd"/>
      <w:r w:rsidR="00D04345" w:rsidRPr="00D04345">
        <w:rPr>
          <w:rFonts w:ascii="Garamond" w:eastAsia="Garamond" w:hAnsi="Garamond" w:cs="Garamond"/>
        </w:rPr>
        <w:t xml:space="preserve"> for dynamic time updates, with AM/PM formatting and efficient cleanup for performance.</w:t>
      </w:r>
      <w:r w:rsidR="00B30725" w:rsidRPr="008673C9">
        <w:rPr>
          <w:rStyle w:val="fs13fw4overflow-hidden"/>
          <w:rFonts w:ascii="Garamond" w:eastAsia="Garamond" w:hAnsi="Garamond" w:cs="Garamond"/>
        </w:rPr>
        <w:tab/>
      </w:r>
    </w:p>
    <w:p w14:paraId="5FBF6855" w14:textId="3C1DE36E" w:rsidR="00A71F50" w:rsidRPr="008673C9" w:rsidRDefault="00831E09" w:rsidP="00A71F50">
      <w:pPr>
        <w:pStyle w:val="Heading"/>
        <w:rPr>
          <w:rStyle w:val="fs13fw6overflow-hidden"/>
          <w:sz w:val="24"/>
          <w:szCs w:val="24"/>
        </w:rPr>
      </w:pPr>
      <w:r w:rsidRPr="008673C9">
        <w:rPr>
          <w:sz w:val="24"/>
          <w:szCs w:val="24"/>
        </w:rPr>
        <w:t>experience</w:t>
      </w:r>
    </w:p>
    <w:p w14:paraId="3E09FE00" w14:textId="5D325FDF" w:rsidR="00EE3279" w:rsidRPr="008673C9" w:rsidRDefault="00EE3279" w:rsidP="00EE3279">
      <w:pPr>
        <w:tabs>
          <w:tab w:val="right" w:pos="10770"/>
        </w:tabs>
        <w:spacing w:line="205" w:lineRule="atLeast"/>
        <w:rPr>
          <w:rStyle w:val="fs13fw6overflow-hidden"/>
          <w:rFonts w:ascii="Garamond" w:eastAsia="Garamond" w:hAnsi="Garamond" w:cs="Garamond"/>
        </w:rPr>
      </w:pPr>
      <w:r w:rsidRPr="008673C9">
        <w:rPr>
          <w:rFonts w:ascii="Garamond" w:eastAsia="Garamond" w:hAnsi="Garamond" w:cs="Garamond"/>
          <w:b/>
          <w:bCs/>
        </w:rPr>
        <w:t>Growth Engineer Intern</w:t>
      </w:r>
      <w:r w:rsidRPr="008673C9">
        <w:rPr>
          <w:rStyle w:val="fs13fw4"/>
          <w:rFonts w:ascii="Garamond" w:eastAsia="Garamond" w:hAnsi="Garamond" w:cs="Garamond"/>
        </w:rPr>
        <w:tab/>
      </w:r>
      <w:r w:rsidRPr="008673C9">
        <w:rPr>
          <w:rStyle w:val="fs13fw4overflow-hidden"/>
          <w:rFonts w:ascii="Garamond" w:eastAsia="Garamond" w:hAnsi="Garamond" w:cs="Garamond"/>
        </w:rPr>
        <w:t>Nov. 2023</w:t>
      </w:r>
      <w:r w:rsidRPr="008673C9">
        <w:rPr>
          <w:rStyle w:val="fs13fw4overflow-hidden"/>
          <w:rFonts w:ascii="Garamond" w:eastAsia="Garamond" w:hAnsi="Garamond" w:cs="Garamond"/>
          <w:lang w:eastAsia="zh-TW"/>
        </w:rPr>
        <w:t xml:space="preserve"> – Jan. 2024</w:t>
      </w:r>
    </w:p>
    <w:p w14:paraId="206208FD" w14:textId="76EDB99D" w:rsidR="00EE3279" w:rsidRPr="008673C9" w:rsidRDefault="00EE3279" w:rsidP="00EE3279">
      <w:pPr>
        <w:tabs>
          <w:tab w:val="right" w:pos="10770"/>
        </w:tabs>
        <w:spacing w:line="205" w:lineRule="atLeast"/>
        <w:rPr>
          <w:rFonts w:ascii="Garamond" w:eastAsia="Garamond" w:hAnsi="Garamond" w:cs="Garamond"/>
        </w:rPr>
      </w:pPr>
      <w:proofErr w:type="spellStart"/>
      <w:r w:rsidRPr="008673C9">
        <w:rPr>
          <w:rStyle w:val="fs13fw6overflow-hidden"/>
          <w:rFonts w:ascii="Garamond" w:eastAsia="Garamond" w:hAnsi="Garamond" w:cs="Garamond"/>
          <w:bCs/>
        </w:rPr>
        <w:t>Verus</w:t>
      </w:r>
      <w:proofErr w:type="spellEnd"/>
      <w:r w:rsidRPr="008673C9">
        <w:rPr>
          <w:rStyle w:val="fs13fw6overflow-hidden"/>
          <w:rFonts w:ascii="Garamond" w:eastAsia="Garamond" w:hAnsi="Garamond" w:cs="Garamond"/>
          <w:bCs/>
        </w:rPr>
        <w:t xml:space="preserve">, </w:t>
      </w:r>
      <w:r w:rsidR="00E62BE3" w:rsidRPr="008673C9">
        <w:rPr>
          <w:rStyle w:val="fs13fw6overflow-hidden"/>
          <w:rFonts w:ascii="Garamond" w:eastAsia="Garamond" w:hAnsi="Garamond" w:cs="Garamond"/>
          <w:bCs/>
        </w:rPr>
        <w:t xml:space="preserve">USA </w:t>
      </w:r>
      <w:r w:rsidRPr="008673C9">
        <w:rPr>
          <w:rStyle w:val="fs13fw6overflow-hidden"/>
          <w:rFonts w:ascii="Garamond" w:eastAsia="Garamond" w:hAnsi="Garamond" w:cs="Garamond"/>
          <w:bCs/>
        </w:rPr>
        <w:t>Remote</w:t>
      </w:r>
      <w:r w:rsidRPr="008673C9">
        <w:rPr>
          <w:rStyle w:val="fs13fw4"/>
          <w:rFonts w:ascii="Garamond" w:eastAsia="Garamond" w:hAnsi="Garamond" w:cs="Garamond"/>
        </w:rPr>
        <w:tab/>
      </w:r>
      <w:r w:rsidRPr="008673C9">
        <w:rPr>
          <w:rStyle w:val="fs13fw4overflow-hidden"/>
          <w:rFonts w:ascii="Garamond" w:eastAsia="Garamond" w:hAnsi="Garamond" w:cs="Garamond"/>
        </w:rPr>
        <w:t xml:space="preserve"> </w:t>
      </w:r>
    </w:p>
    <w:p w14:paraId="2EC9DB06" w14:textId="3879AF28" w:rsidR="0075771F" w:rsidRPr="008673C9" w:rsidRDefault="0075771F" w:rsidP="0098202D">
      <w:pPr>
        <w:pStyle w:val="ListParagraph"/>
        <w:numPr>
          <w:ilvl w:val="0"/>
          <w:numId w:val="15"/>
        </w:numPr>
        <w:tabs>
          <w:tab w:val="right" w:pos="10770"/>
        </w:tabs>
        <w:spacing w:line="205" w:lineRule="atLeast"/>
        <w:rPr>
          <w:rFonts w:ascii="Garamond" w:hAnsi="Garamond"/>
        </w:rPr>
      </w:pPr>
      <w:r w:rsidRPr="008673C9">
        <w:rPr>
          <w:rFonts w:ascii="Garamond" w:hAnsi="Garamond"/>
        </w:rPr>
        <w:t>Developed responsive user dashboards using HTML</w:t>
      </w:r>
      <w:r w:rsidR="00BB7251" w:rsidRPr="008673C9">
        <w:rPr>
          <w:rFonts w:ascii="Garamond" w:hAnsi="Garamond"/>
        </w:rPr>
        <w:t xml:space="preserve"> and</w:t>
      </w:r>
      <w:r w:rsidRPr="008673C9">
        <w:rPr>
          <w:rFonts w:ascii="Garamond" w:hAnsi="Garamond"/>
        </w:rPr>
        <w:t xml:space="preserve"> CSS</w:t>
      </w:r>
      <w:r w:rsidR="00BB7251" w:rsidRPr="008673C9">
        <w:rPr>
          <w:rFonts w:ascii="Garamond" w:hAnsi="Garamond"/>
        </w:rPr>
        <w:t xml:space="preserve"> </w:t>
      </w:r>
      <w:r w:rsidRPr="008673C9">
        <w:rPr>
          <w:rFonts w:ascii="Garamond" w:hAnsi="Garamond"/>
        </w:rPr>
        <w:t>to display personalized wellness content based on quiz results.</w:t>
      </w:r>
    </w:p>
    <w:p w14:paraId="67BD68D3" w14:textId="52767618" w:rsidR="00BB7251" w:rsidRPr="008673C9" w:rsidRDefault="00BB7251" w:rsidP="0098202D">
      <w:pPr>
        <w:pStyle w:val="ListParagraph"/>
        <w:numPr>
          <w:ilvl w:val="0"/>
          <w:numId w:val="15"/>
        </w:numPr>
        <w:tabs>
          <w:tab w:val="right" w:pos="10770"/>
        </w:tabs>
        <w:spacing w:line="205" w:lineRule="atLeast"/>
        <w:rPr>
          <w:rFonts w:ascii="Garamond" w:hAnsi="Garamond"/>
        </w:rPr>
      </w:pPr>
      <w:r w:rsidRPr="008673C9">
        <w:rPr>
          <w:rFonts w:ascii="Garamond" w:hAnsi="Garamond"/>
        </w:rPr>
        <w:t>Created interactive financial tracker dashboards with modern JavaScript frameworks to show key financial metrics, revenue/expense breakdowns, and real-time cash flow</w:t>
      </w:r>
      <w:r w:rsidR="001E790A">
        <w:rPr>
          <w:rFonts w:ascii="Garamond" w:hAnsi="Garamond"/>
        </w:rPr>
        <w:t xml:space="preserve"> </w:t>
      </w:r>
      <w:r w:rsidR="001E790A" w:rsidRPr="001E790A">
        <w:rPr>
          <w:rFonts w:ascii="Garamond" w:hAnsi="Garamond"/>
        </w:rPr>
        <w:t>visualization</w:t>
      </w:r>
      <w:r w:rsidRPr="008673C9">
        <w:rPr>
          <w:rFonts w:ascii="Garamond" w:hAnsi="Garamond"/>
        </w:rPr>
        <w:t>.</w:t>
      </w:r>
    </w:p>
    <w:p w14:paraId="60C13AD6" w14:textId="754D23E9" w:rsidR="00652325" w:rsidRPr="008673C9" w:rsidRDefault="00A71F50" w:rsidP="00652325">
      <w:pPr>
        <w:tabs>
          <w:tab w:val="right" w:pos="10770"/>
        </w:tabs>
        <w:spacing w:line="205" w:lineRule="atLeast"/>
        <w:rPr>
          <w:rStyle w:val="fs13fw6overflow-hidden"/>
          <w:rFonts w:ascii="Garamond" w:eastAsia="Garamond" w:hAnsi="Garamond" w:cs="Garamond"/>
        </w:rPr>
      </w:pPr>
      <w:r w:rsidRPr="008673C9">
        <w:rPr>
          <w:rFonts w:ascii="Garamond" w:eastAsia="Garamond" w:hAnsi="Garamond" w:cs="Garamond"/>
          <w:b/>
          <w:bCs/>
        </w:rPr>
        <w:t>Sous Chef</w:t>
      </w:r>
      <w:r w:rsidR="00652325" w:rsidRPr="008673C9">
        <w:rPr>
          <w:rStyle w:val="fs13fw4"/>
          <w:rFonts w:ascii="Garamond" w:eastAsia="Garamond" w:hAnsi="Garamond" w:cs="Garamond"/>
        </w:rPr>
        <w:tab/>
      </w:r>
      <w:r w:rsidRPr="008673C9">
        <w:rPr>
          <w:rStyle w:val="fs13fw4overflow-hidden"/>
          <w:rFonts w:ascii="Garamond" w:eastAsia="Garamond" w:hAnsi="Garamond" w:cs="Garamond"/>
        </w:rPr>
        <w:t>Sep</w:t>
      </w:r>
      <w:r w:rsidR="00182E23" w:rsidRPr="008673C9">
        <w:rPr>
          <w:rStyle w:val="fs13fw4overflow-hidden"/>
          <w:rFonts w:ascii="Garamond" w:eastAsia="Garamond" w:hAnsi="Garamond" w:cs="Garamond"/>
        </w:rPr>
        <w:t>t.</w:t>
      </w:r>
      <w:r w:rsidRPr="008673C9">
        <w:rPr>
          <w:rStyle w:val="fs13fw4overflow-hidden"/>
          <w:rFonts w:ascii="Garamond" w:eastAsia="Garamond" w:hAnsi="Garamond" w:cs="Garamond"/>
        </w:rPr>
        <w:t xml:space="preserve"> 2020</w:t>
      </w:r>
      <w:r w:rsidRPr="008673C9">
        <w:rPr>
          <w:rStyle w:val="fs13fw4overflow-hidden"/>
          <w:rFonts w:ascii="Garamond" w:eastAsia="Garamond" w:hAnsi="Garamond" w:cs="Garamond"/>
          <w:lang w:eastAsia="zh-TW"/>
        </w:rPr>
        <w:t xml:space="preserve"> – Aug</w:t>
      </w:r>
      <w:r w:rsidR="00182E23" w:rsidRPr="008673C9">
        <w:rPr>
          <w:rStyle w:val="fs13fw4overflow-hidden"/>
          <w:rFonts w:ascii="Garamond" w:eastAsia="Garamond" w:hAnsi="Garamond" w:cs="Garamond"/>
          <w:lang w:eastAsia="zh-TW"/>
        </w:rPr>
        <w:t>.</w:t>
      </w:r>
      <w:r w:rsidRPr="008673C9">
        <w:rPr>
          <w:rStyle w:val="fs13fw4overflow-hidden"/>
          <w:rFonts w:ascii="Garamond" w:eastAsia="Garamond" w:hAnsi="Garamond" w:cs="Garamond"/>
          <w:lang w:eastAsia="zh-TW"/>
        </w:rPr>
        <w:t xml:space="preserve"> 2021</w:t>
      </w:r>
    </w:p>
    <w:p w14:paraId="2AA4347A" w14:textId="32F8E3F8" w:rsidR="00AA5B16" w:rsidRPr="008673C9" w:rsidRDefault="00A71F50" w:rsidP="00AA5B16">
      <w:pPr>
        <w:tabs>
          <w:tab w:val="right" w:pos="10770"/>
        </w:tabs>
        <w:spacing w:line="205" w:lineRule="atLeast"/>
        <w:rPr>
          <w:rFonts w:ascii="Garamond" w:eastAsia="Garamond" w:hAnsi="Garamond" w:cs="Garamond"/>
        </w:rPr>
      </w:pPr>
      <w:proofErr w:type="spellStart"/>
      <w:r w:rsidRPr="008673C9">
        <w:rPr>
          <w:rStyle w:val="fs13fw6overflow-hidden"/>
          <w:rFonts w:ascii="Garamond" w:eastAsia="Garamond" w:hAnsi="Garamond" w:cs="Garamond"/>
          <w:bCs/>
        </w:rPr>
        <w:t>BaganHood</w:t>
      </w:r>
      <w:proofErr w:type="spellEnd"/>
      <w:r w:rsidRPr="008673C9">
        <w:rPr>
          <w:rStyle w:val="fs13fw6overflow-hidden"/>
          <w:rFonts w:ascii="Garamond" w:eastAsia="Garamond" w:hAnsi="Garamond" w:cs="Garamond"/>
          <w:bCs/>
        </w:rPr>
        <w:t>, Taipei, Taiwan</w:t>
      </w:r>
      <w:r w:rsidR="00652325" w:rsidRPr="008673C9">
        <w:rPr>
          <w:rStyle w:val="fs13fw4"/>
          <w:rFonts w:ascii="Garamond" w:eastAsia="Garamond" w:hAnsi="Garamond" w:cs="Garamond"/>
        </w:rPr>
        <w:tab/>
      </w:r>
      <w:r w:rsidR="00652325" w:rsidRPr="008673C9">
        <w:rPr>
          <w:rStyle w:val="fs13fw4overflow-hidden"/>
          <w:rFonts w:ascii="Garamond" w:eastAsia="Garamond" w:hAnsi="Garamond" w:cs="Garamond"/>
        </w:rPr>
        <w:t xml:space="preserve"> </w:t>
      </w:r>
    </w:p>
    <w:p w14:paraId="29A1C973" w14:textId="3EB9F83A" w:rsidR="008673C9" w:rsidRDefault="008673C9" w:rsidP="004C4524">
      <w:pPr>
        <w:pStyle w:val="ListParagraph"/>
        <w:numPr>
          <w:ilvl w:val="0"/>
          <w:numId w:val="14"/>
        </w:numPr>
        <w:tabs>
          <w:tab w:val="right" w:pos="10770"/>
        </w:tabs>
        <w:spacing w:line="205" w:lineRule="atLeast"/>
        <w:ind w:left="630" w:hanging="270"/>
        <w:rPr>
          <w:rFonts w:ascii="Garamond" w:eastAsia="Garamond" w:hAnsi="Garamond" w:cs="Garamond"/>
        </w:rPr>
      </w:pPr>
      <w:r w:rsidRPr="008673C9">
        <w:rPr>
          <w:rFonts w:ascii="Garamond" w:eastAsia="Garamond" w:hAnsi="Garamond" w:cs="Garamond"/>
        </w:rPr>
        <w:t>Supervised ingredient preparation, cooking techniques, and dish presentation to ensure top culinary standards while mentoring kitchen staff, managing conflicts, and providing guidance to cooks and assistants</w:t>
      </w:r>
      <w:r>
        <w:rPr>
          <w:rFonts w:ascii="Garamond" w:eastAsia="Garamond" w:hAnsi="Garamond" w:cs="Garamond"/>
        </w:rPr>
        <w:t>.</w:t>
      </w:r>
    </w:p>
    <w:p w14:paraId="25D93780" w14:textId="60E6FF29" w:rsidR="00C73F03" w:rsidRPr="008673C9" w:rsidRDefault="00AD63BB" w:rsidP="00561F8D">
      <w:pPr>
        <w:pStyle w:val="ListParagraph"/>
        <w:numPr>
          <w:ilvl w:val="0"/>
          <w:numId w:val="14"/>
        </w:numPr>
        <w:tabs>
          <w:tab w:val="right" w:pos="10770"/>
        </w:tabs>
        <w:spacing w:line="205" w:lineRule="atLeast"/>
        <w:ind w:left="630" w:hanging="270"/>
        <w:rPr>
          <w:rFonts w:ascii="Garamond" w:eastAsia="Garamond" w:hAnsi="Garamond" w:cs="Garamond"/>
        </w:rPr>
      </w:pPr>
      <w:r w:rsidRPr="008673C9">
        <w:rPr>
          <w:rFonts w:ascii="Garamond" w:eastAsia="Garamond" w:hAnsi="Garamond" w:cs="Garamond"/>
        </w:rPr>
        <w:t>Collaborated</w:t>
      </w:r>
      <w:r w:rsidR="00AA5B16" w:rsidRPr="008673C9">
        <w:rPr>
          <w:rFonts w:ascii="Garamond" w:eastAsia="Garamond" w:hAnsi="Garamond" w:cs="Garamond"/>
        </w:rPr>
        <w:t xml:space="preserve"> with front-of-house staff to </w:t>
      </w:r>
      <w:r w:rsidR="00F2467C" w:rsidRPr="008673C9">
        <w:rPr>
          <w:rFonts w:ascii="Garamond" w:eastAsia="Garamond" w:hAnsi="Garamond" w:cs="Garamond"/>
        </w:rPr>
        <w:t xml:space="preserve">address kitchen-related issues and </w:t>
      </w:r>
      <w:r w:rsidR="00AA5B16" w:rsidRPr="008673C9">
        <w:rPr>
          <w:rFonts w:ascii="Garamond" w:eastAsia="Garamond" w:hAnsi="Garamond" w:cs="Garamond"/>
        </w:rPr>
        <w:t>ensure smooth service and customer satisfaction</w:t>
      </w:r>
      <w:r w:rsidR="004F1E22" w:rsidRPr="008673C9">
        <w:rPr>
          <w:rFonts w:ascii="Garamond" w:eastAsia="Garamond" w:hAnsi="Garamond" w:cs="Garamond"/>
        </w:rPr>
        <w:t>.</w:t>
      </w:r>
    </w:p>
    <w:p w14:paraId="24963716" w14:textId="7F955E5A" w:rsidR="00AA47E6" w:rsidRPr="008673C9" w:rsidRDefault="00AA47E6" w:rsidP="00AA47E6">
      <w:pPr>
        <w:pStyle w:val="Heading"/>
        <w:rPr>
          <w:sz w:val="24"/>
          <w:szCs w:val="24"/>
        </w:rPr>
      </w:pPr>
      <w:r w:rsidRPr="008673C9">
        <w:rPr>
          <w:sz w:val="24"/>
          <w:szCs w:val="24"/>
        </w:rPr>
        <w:t xml:space="preserve">leadership </w:t>
      </w:r>
    </w:p>
    <w:p w14:paraId="31CC04E2" w14:textId="7076C261" w:rsidR="00AA47E6" w:rsidRPr="008673C9" w:rsidRDefault="00182E23" w:rsidP="00AA47E6">
      <w:pPr>
        <w:tabs>
          <w:tab w:val="right" w:pos="10770"/>
        </w:tabs>
        <w:spacing w:line="205" w:lineRule="atLeast"/>
        <w:rPr>
          <w:rStyle w:val="fs13fw6overflow-hidden"/>
          <w:rFonts w:ascii="Garamond" w:eastAsia="Garamond" w:hAnsi="Garamond" w:cs="Garamond"/>
        </w:rPr>
      </w:pPr>
      <w:r w:rsidRPr="008673C9">
        <w:rPr>
          <w:rStyle w:val="fs13fw6overflow-hidden"/>
          <w:rFonts w:ascii="Garamond" w:eastAsia="Garamond" w:hAnsi="Garamond" w:cs="Garamond"/>
          <w:b/>
          <w:bCs/>
        </w:rPr>
        <w:t xml:space="preserve">Team </w:t>
      </w:r>
      <w:r w:rsidR="00260BD9" w:rsidRPr="008673C9">
        <w:rPr>
          <w:rStyle w:val="fs13fw6overflow-hidden"/>
          <w:rFonts w:ascii="Garamond" w:eastAsia="Garamond" w:hAnsi="Garamond" w:cs="Garamond"/>
          <w:b/>
          <w:bCs/>
        </w:rPr>
        <w:t>Captain</w:t>
      </w:r>
      <w:r w:rsidR="00AA47E6" w:rsidRPr="008673C9">
        <w:rPr>
          <w:rStyle w:val="fs13fw4"/>
          <w:rFonts w:ascii="Garamond" w:eastAsia="Garamond" w:hAnsi="Garamond" w:cs="Garamond"/>
        </w:rPr>
        <w:tab/>
      </w:r>
      <w:r w:rsidRPr="008673C9">
        <w:rPr>
          <w:rStyle w:val="fs13fw4overflow-hidden"/>
          <w:rFonts w:ascii="Garamond" w:eastAsia="Garamond" w:hAnsi="Garamond" w:cs="Garamond"/>
        </w:rPr>
        <w:t>Sept. 2007 – June 2008</w:t>
      </w:r>
    </w:p>
    <w:p w14:paraId="7AE42D49" w14:textId="4267D0E9" w:rsidR="00AA47E6" w:rsidRPr="008673C9" w:rsidRDefault="00182E23" w:rsidP="00AA47E6">
      <w:pPr>
        <w:tabs>
          <w:tab w:val="right" w:pos="10770"/>
        </w:tabs>
        <w:spacing w:line="205" w:lineRule="atLeast"/>
        <w:rPr>
          <w:rStyle w:val="fs13fw4"/>
          <w:rFonts w:ascii="Garamond" w:eastAsia="Garamond" w:hAnsi="Garamond" w:cs="Garamond"/>
        </w:rPr>
      </w:pPr>
      <w:r w:rsidRPr="008673C9">
        <w:rPr>
          <w:rStyle w:val="fs13fw6undefined"/>
          <w:rFonts w:ascii="Garamond" w:eastAsia="Garamond" w:hAnsi="Garamond" w:cs="Garamond"/>
          <w:b/>
          <w:bCs/>
        </w:rPr>
        <w:t>Da Yeh Women Basketball Team,</w:t>
      </w:r>
      <w:r w:rsidRPr="008673C9">
        <w:rPr>
          <w:rStyle w:val="fs13fw4overflow-hidden"/>
          <w:rFonts w:ascii="Garamond" w:eastAsia="Garamond" w:hAnsi="Garamond" w:cs="Garamond"/>
        </w:rPr>
        <w:t xml:space="preserve"> Changhua, Taiwan</w:t>
      </w:r>
      <w:r w:rsidR="00AA47E6" w:rsidRPr="008673C9">
        <w:rPr>
          <w:rStyle w:val="fs13fw4"/>
          <w:rFonts w:ascii="Garamond" w:eastAsia="Garamond" w:hAnsi="Garamond" w:cs="Garamond"/>
        </w:rPr>
        <w:tab/>
      </w:r>
    </w:p>
    <w:p w14:paraId="1EAA4BE6" w14:textId="47BA7272" w:rsidR="00AA47E6" w:rsidRPr="008673C9" w:rsidRDefault="00E04390" w:rsidP="00AA47E6">
      <w:pPr>
        <w:numPr>
          <w:ilvl w:val="0"/>
          <w:numId w:val="5"/>
        </w:numPr>
        <w:spacing w:line="205" w:lineRule="atLeast"/>
        <w:ind w:left="630" w:hanging="252"/>
        <w:rPr>
          <w:rFonts w:ascii="Garamond" w:eastAsia="Garamond" w:hAnsi="Garamond" w:cs="Garamond"/>
        </w:rPr>
      </w:pPr>
      <w:r w:rsidRPr="008673C9">
        <w:rPr>
          <w:rFonts w:ascii="Garamond" w:eastAsia="Garamond" w:hAnsi="Garamond" w:cs="Garamond"/>
        </w:rPr>
        <w:t xml:space="preserve">Collaborated with the coach to manage </w:t>
      </w:r>
      <w:r w:rsidR="00AA47E6" w:rsidRPr="008673C9">
        <w:rPr>
          <w:rFonts w:ascii="Garamond" w:eastAsia="Garamond" w:hAnsi="Garamond" w:cs="Garamond"/>
        </w:rPr>
        <w:t>a 1</w:t>
      </w:r>
      <w:r w:rsidR="009F78D5" w:rsidRPr="008673C9">
        <w:rPr>
          <w:rFonts w:ascii="Garamond" w:eastAsia="Garamond" w:hAnsi="Garamond" w:cs="Garamond"/>
        </w:rPr>
        <w:t>6</w:t>
      </w:r>
      <w:r w:rsidR="00AA47E6" w:rsidRPr="008673C9">
        <w:rPr>
          <w:rFonts w:ascii="Garamond" w:eastAsia="Garamond" w:hAnsi="Garamond" w:cs="Garamond"/>
        </w:rPr>
        <w:t>-member team</w:t>
      </w:r>
      <w:r w:rsidRPr="008673C9">
        <w:rPr>
          <w:rFonts w:ascii="Garamond" w:eastAsia="Garamond" w:hAnsi="Garamond" w:cs="Garamond"/>
        </w:rPr>
        <w:t>, including establishing</w:t>
      </w:r>
      <w:r w:rsidR="009F78D5" w:rsidRPr="008673C9">
        <w:rPr>
          <w:rFonts w:ascii="Garamond" w:eastAsia="Garamond" w:hAnsi="Garamond" w:cs="Garamond"/>
        </w:rPr>
        <w:t xml:space="preserve"> playing strategies </w:t>
      </w:r>
      <w:r w:rsidRPr="008673C9">
        <w:rPr>
          <w:rFonts w:ascii="Garamond" w:eastAsia="Garamond" w:hAnsi="Garamond" w:cs="Garamond"/>
        </w:rPr>
        <w:t>and resolving team conflicts</w:t>
      </w:r>
      <w:r w:rsidR="004F1E22" w:rsidRPr="008673C9">
        <w:rPr>
          <w:rFonts w:ascii="Garamond" w:eastAsia="Garamond" w:hAnsi="Garamond" w:cs="Garamond"/>
        </w:rPr>
        <w:t>.</w:t>
      </w:r>
      <w:r w:rsidR="001E790A" w:rsidRPr="001E790A">
        <w:t xml:space="preserve"> </w:t>
      </w:r>
    </w:p>
    <w:p w14:paraId="58E736E8" w14:textId="752DFC05" w:rsidR="00547770" w:rsidRPr="008673C9" w:rsidRDefault="00E04390" w:rsidP="00EE360F">
      <w:pPr>
        <w:numPr>
          <w:ilvl w:val="0"/>
          <w:numId w:val="5"/>
        </w:numPr>
        <w:spacing w:line="205" w:lineRule="atLeast"/>
        <w:ind w:left="630" w:hanging="252"/>
        <w:rPr>
          <w:rFonts w:ascii="Garamond" w:eastAsia="Garamond" w:hAnsi="Garamond" w:cs="Garamond"/>
        </w:rPr>
      </w:pPr>
      <w:r w:rsidRPr="008673C9">
        <w:rPr>
          <w:rFonts w:ascii="Garamond" w:eastAsia="Garamond" w:hAnsi="Garamond" w:cs="Garamond"/>
        </w:rPr>
        <w:t xml:space="preserve">Earned second </w:t>
      </w:r>
      <w:r w:rsidR="00396E02" w:rsidRPr="008673C9">
        <w:rPr>
          <w:rFonts w:ascii="Garamond" w:eastAsia="Garamond" w:hAnsi="Garamond" w:cs="Garamond"/>
        </w:rPr>
        <w:t>place in National Business Major Women Basketball Cup in 2008</w:t>
      </w:r>
      <w:r w:rsidR="004F1E22" w:rsidRPr="008673C9">
        <w:rPr>
          <w:rFonts w:ascii="Garamond" w:eastAsia="Garamond" w:hAnsi="Garamond" w:cs="Garamond"/>
        </w:rPr>
        <w:t>.</w:t>
      </w:r>
    </w:p>
    <w:p w14:paraId="16C5FEC4" w14:textId="0C57AC91" w:rsidR="009A6E38" w:rsidRPr="008673C9" w:rsidRDefault="00831E09" w:rsidP="003C4F18">
      <w:pPr>
        <w:pStyle w:val="Heading"/>
        <w:rPr>
          <w:sz w:val="24"/>
          <w:szCs w:val="24"/>
        </w:rPr>
      </w:pPr>
      <w:r w:rsidRPr="008673C9">
        <w:rPr>
          <w:sz w:val="24"/>
          <w:szCs w:val="24"/>
        </w:rPr>
        <w:t xml:space="preserve">skills </w:t>
      </w:r>
    </w:p>
    <w:tbl>
      <w:tblPr>
        <w:tblStyle w:val="w100align-text-toptext-center"/>
        <w:tblW w:w="5000" w:type="pct"/>
        <w:jc w:val="center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240"/>
        <w:gridCol w:w="7560"/>
      </w:tblGrid>
      <w:tr w:rsidR="00182E23" w:rsidRPr="008673C9" w14:paraId="71FC09DE" w14:textId="77777777">
        <w:trPr>
          <w:jc w:val="center"/>
        </w:trPr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CB5F46" w14:textId="5F0AC2FA" w:rsidR="009A6E38" w:rsidRPr="008673C9" w:rsidRDefault="00371A50">
            <w:pPr>
              <w:spacing w:line="205" w:lineRule="atLeast"/>
              <w:rPr>
                <w:rFonts w:ascii="Garamond" w:eastAsia="Garamond" w:hAnsi="Garamond" w:cs="Garamond"/>
                <w:b/>
                <w:bCs/>
              </w:rPr>
            </w:pPr>
            <w:r w:rsidRPr="008673C9">
              <w:rPr>
                <w:rFonts w:ascii="Garamond" w:eastAsia="Garamond" w:hAnsi="Garamond" w:cs="Garamond"/>
                <w:b/>
                <w:bCs/>
              </w:rPr>
              <w:t>Technical Skills</w:t>
            </w:r>
          </w:p>
        </w:tc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12D180" w14:textId="11F44DA2" w:rsidR="009A6E38" w:rsidRPr="008673C9" w:rsidRDefault="00831E09">
            <w:pPr>
              <w:spacing w:line="205" w:lineRule="atLeast"/>
              <w:rPr>
                <w:rFonts w:ascii="Garamond" w:eastAsia="Garamond" w:hAnsi="Garamond" w:cs="Garamond"/>
                <w:lang w:eastAsia="zh-TW"/>
              </w:rPr>
            </w:pPr>
            <w:r w:rsidRPr="008673C9">
              <w:rPr>
                <w:rFonts w:ascii="Garamond" w:eastAsia="Garamond" w:hAnsi="Garamond" w:cs="Garamond"/>
              </w:rPr>
              <w:t>Python</w:t>
            </w:r>
            <w:r w:rsidR="00481E7F" w:rsidRPr="008673C9">
              <w:rPr>
                <w:rFonts w:ascii="Garamond" w:eastAsia="Garamond" w:hAnsi="Garamond" w:cs="Garamond"/>
              </w:rPr>
              <w:t>;</w:t>
            </w:r>
            <w:r w:rsidR="009131AB" w:rsidRPr="008673C9">
              <w:rPr>
                <w:rFonts w:ascii="Garamond" w:eastAsia="Garamond" w:hAnsi="Garamond" w:cs="Garamond"/>
              </w:rPr>
              <w:t xml:space="preserve"> </w:t>
            </w:r>
            <w:r w:rsidRPr="008673C9">
              <w:rPr>
                <w:rFonts w:ascii="Garamond" w:eastAsia="Garamond" w:hAnsi="Garamond" w:cs="Garamond"/>
              </w:rPr>
              <w:t>SQL</w:t>
            </w:r>
            <w:r w:rsidR="00F55866" w:rsidRPr="008673C9">
              <w:rPr>
                <w:rFonts w:ascii="Garamond" w:eastAsia="Garamond" w:hAnsi="Garamond" w:cs="Garamond"/>
              </w:rPr>
              <w:t>; Linux</w:t>
            </w:r>
            <w:r w:rsidR="00F2263E" w:rsidRPr="008673C9">
              <w:rPr>
                <w:rFonts w:ascii="Garamond" w:eastAsia="Garamond" w:hAnsi="Garamond" w:cs="Garamond"/>
              </w:rPr>
              <w:t>; Java</w:t>
            </w:r>
            <w:r w:rsidR="009C1704" w:rsidRPr="008673C9">
              <w:rPr>
                <w:rFonts w:ascii="Garamond" w:eastAsia="Garamond" w:hAnsi="Garamond" w:cs="Garamond"/>
              </w:rPr>
              <w:t>S</w:t>
            </w:r>
            <w:r w:rsidR="00F2263E" w:rsidRPr="008673C9">
              <w:rPr>
                <w:rFonts w:ascii="Garamond" w:eastAsia="Garamond" w:hAnsi="Garamond" w:cs="Garamond"/>
              </w:rPr>
              <w:t>cript; HTML</w:t>
            </w:r>
            <w:r w:rsidR="00C263D7">
              <w:rPr>
                <w:rFonts w:ascii="Garamond" w:eastAsia="Garamond" w:hAnsi="Garamond" w:cs="Garamond"/>
              </w:rPr>
              <w:t>5</w:t>
            </w:r>
            <w:r w:rsidR="00F2263E" w:rsidRPr="008673C9">
              <w:rPr>
                <w:rFonts w:ascii="Garamond" w:eastAsia="Garamond" w:hAnsi="Garamond" w:cs="Garamond"/>
              </w:rPr>
              <w:t>; CSS</w:t>
            </w:r>
            <w:r w:rsidR="003C2368" w:rsidRPr="008673C9">
              <w:rPr>
                <w:rFonts w:ascii="Garamond" w:eastAsia="Garamond" w:hAnsi="Garamond" w:cs="Garamond"/>
              </w:rPr>
              <w:t>;</w:t>
            </w:r>
            <w:r w:rsidR="00C263D7">
              <w:rPr>
                <w:rFonts w:ascii="Garamond" w:eastAsia="Garamond" w:hAnsi="Garamond" w:cs="Garamond"/>
              </w:rPr>
              <w:t xml:space="preserve"> React</w:t>
            </w:r>
          </w:p>
        </w:tc>
      </w:tr>
      <w:tr w:rsidR="00182E23" w:rsidRPr="008673C9" w14:paraId="3A27D5EF" w14:textId="77777777">
        <w:trPr>
          <w:jc w:val="center"/>
        </w:trPr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1378D7" w14:textId="222ACE87" w:rsidR="009A6E38" w:rsidRPr="008673C9" w:rsidRDefault="00831E09">
            <w:pPr>
              <w:spacing w:line="205" w:lineRule="atLeast"/>
              <w:rPr>
                <w:rFonts w:ascii="Garamond" w:eastAsia="Garamond" w:hAnsi="Garamond" w:cs="Garamond"/>
                <w:b/>
                <w:bCs/>
              </w:rPr>
            </w:pPr>
            <w:r w:rsidRPr="008673C9">
              <w:rPr>
                <w:rFonts w:ascii="Garamond" w:eastAsia="Garamond" w:hAnsi="Garamond" w:cs="Garamond"/>
                <w:b/>
                <w:bCs/>
              </w:rPr>
              <w:t>Languages</w:t>
            </w:r>
            <w:r w:rsidR="00371A50" w:rsidRPr="008673C9">
              <w:rPr>
                <w:rFonts w:ascii="Garamond" w:eastAsia="Garamond" w:hAnsi="Garamond" w:cs="Garamond"/>
                <w:b/>
                <w:bCs/>
              </w:rPr>
              <w:t xml:space="preserve"> Skills</w:t>
            </w:r>
            <w:r w:rsidR="00E2772C">
              <w:rPr>
                <w:rFonts w:ascii="Garamond" w:eastAsia="Garamond" w:hAnsi="Garamond" w:cs="Garamond"/>
                <w:b/>
                <w:bCs/>
              </w:rPr>
              <w:t xml:space="preserve"> </w:t>
            </w:r>
          </w:p>
        </w:tc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0FBF3A" w14:textId="34627792" w:rsidR="009A6E38" w:rsidRPr="008673C9" w:rsidRDefault="00260BD9">
            <w:pPr>
              <w:spacing w:line="205" w:lineRule="atLeast"/>
              <w:rPr>
                <w:rFonts w:ascii="Garamond" w:eastAsia="Garamond" w:hAnsi="Garamond" w:cs="Garamond"/>
              </w:rPr>
            </w:pPr>
            <w:r w:rsidRPr="008673C9">
              <w:rPr>
                <w:rFonts w:ascii="Garamond" w:eastAsia="Garamond" w:hAnsi="Garamond" w:cs="Garamond"/>
              </w:rPr>
              <w:t>Multilingual: English, Mandarin, Taiwanese</w:t>
            </w:r>
          </w:p>
        </w:tc>
      </w:tr>
    </w:tbl>
    <w:p w14:paraId="7C42772C" w14:textId="7F89C577" w:rsidR="009A6E38" w:rsidRPr="008673C9" w:rsidRDefault="00E2772C" w:rsidP="008B2118">
      <w:pPr>
        <w:rPr>
          <w:rFonts w:ascii="Garamond" w:eastAsia="Garamond" w:hAnsi="Garamond" w:cs="Garamond"/>
          <w:b/>
          <w:bCs/>
          <w:caps/>
          <w:sz w:val="22"/>
          <w:szCs w:val="22"/>
        </w:rPr>
      </w:pPr>
      <w:r>
        <w:rPr>
          <w:rFonts w:ascii="Garamond" w:eastAsia="Garamond" w:hAnsi="Garamond" w:cs="Garamond"/>
          <w:b/>
          <w:bCs/>
        </w:rPr>
        <w:t>Certification</w:t>
      </w:r>
      <w:r>
        <w:rPr>
          <w:rFonts w:ascii="Garamond" w:eastAsia="Garamond" w:hAnsi="Garamond" w:cs="Garamond"/>
          <w:b/>
          <w:bCs/>
        </w:rPr>
        <w:tab/>
      </w:r>
      <w:r>
        <w:rPr>
          <w:rFonts w:ascii="Garamond" w:eastAsia="Garamond" w:hAnsi="Garamond" w:cs="Garamond"/>
          <w:b/>
          <w:bCs/>
        </w:rPr>
        <w:tab/>
      </w:r>
      <w:r>
        <w:rPr>
          <w:rFonts w:ascii="Garamond" w:eastAsia="Garamond" w:hAnsi="Garamond" w:cs="Garamond"/>
          <w:b/>
          <w:bCs/>
        </w:rPr>
        <w:tab/>
        <w:t xml:space="preserve">      </w:t>
      </w:r>
      <w:r w:rsidRPr="00E2772C">
        <w:rPr>
          <w:rFonts w:ascii="Garamond" w:eastAsia="Garamond" w:hAnsi="Garamond" w:cs="Garamond"/>
        </w:rPr>
        <w:t>Basic Life Support</w:t>
      </w:r>
      <w:r>
        <w:rPr>
          <w:rFonts w:ascii="Garamond" w:eastAsia="Garamond" w:hAnsi="Garamond" w:cs="Garamond"/>
        </w:rPr>
        <w:t xml:space="preserve">; </w:t>
      </w:r>
      <w:proofErr w:type="spellStart"/>
      <w:r w:rsidRPr="00E2772C">
        <w:rPr>
          <w:rFonts w:ascii="Garamond" w:eastAsia="Garamond" w:hAnsi="Garamond" w:cs="Garamond"/>
        </w:rPr>
        <w:t>Heartsaver</w:t>
      </w:r>
      <w:proofErr w:type="spellEnd"/>
      <w:r w:rsidRPr="00E2772C">
        <w:rPr>
          <w:rFonts w:ascii="Garamond" w:eastAsia="Garamond" w:hAnsi="Garamond" w:cs="Garamond"/>
        </w:rPr>
        <w:t xml:space="preserve"> First Aid</w:t>
      </w:r>
    </w:p>
    <w:sectPr w:rsidR="009A6E38" w:rsidRPr="008673C9" w:rsidSect="00561F8D">
      <w:pgSz w:w="12240" w:h="15840"/>
      <w:pgMar w:top="720" w:right="720" w:bottom="720" w:left="720" w:header="706" w:footer="706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8FE23" w14:textId="77777777" w:rsidR="001050CE" w:rsidRDefault="001050CE" w:rsidP="0097242E">
      <w:r>
        <w:separator/>
      </w:r>
    </w:p>
  </w:endnote>
  <w:endnote w:type="continuationSeparator" w:id="0">
    <w:p w14:paraId="1089E83E" w14:textId="77777777" w:rsidR="001050CE" w:rsidRDefault="001050CE" w:rsidP="00972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F5CD8" w14:textId="77777777" w:rsidR="001050CE" w:rsidRDefault="001050CE" w:rsidP="0097242E">
      <w:r>
        <w:separator/>
      </w:r>
    </w:p>
  </w:footnote>
  <w:footnote w:type="continuationSeparator" w:id="0">
    <w:p w14:paraId="44CCC201" w14:textId="77777777" w:rsidR="001050CE" w:rsidRDefault="001050CE" w:rsidP="00972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F9A01D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4DC91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9683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4060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DECEB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4186B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CE62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E4861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FEE7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5E2F3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BC09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E617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F14DE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806A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78A8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8AAD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20BE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6607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650E3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6A75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82B1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A0E8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E254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2E14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6EB8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60CC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9AEA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9945C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FED0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F838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C21E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169D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B05C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4674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BE35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9D06F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1ECDA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D89B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3A90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CA5D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B63B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62FB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E2FB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8284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028E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514A1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6A86A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80FF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DAE21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C9CAD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8835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22CA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D861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2405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DD9646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14C7F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78B4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6627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AC5E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8039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30D1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EE70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D6B1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0029038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365018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2668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A89F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5E1F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4EF4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F6DD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1E1C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C60F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A74CA974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7972A8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161D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69616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8AEE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1A05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DCD7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2C27F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564F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622A6BB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DC263C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99274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300C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6E5C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9B0F3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91AE9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30D6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B855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DDCC8BE4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174409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E0E2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34EC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F658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1AAA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DA31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9C44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F66D6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AE32441C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3B80F7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ACBE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BA90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1A24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9873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C244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F2E2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B408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368A08E5"/>
    <w:multiLevelType w:val="hybridMultilevel"/>
    <w:tmpl w:val="AEC8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3192D"/>
    <w:multiLevelType w:val="hybridMultilevel"/>
    <w:tmpl w:val="F9E8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D43AA"/>
    <w:multiLevelType w:val="hybridMultilevel"/>
    <w:tmpl w:val="13F0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B5BF4"/>
    <w:multiLevelType w:val="hybridMultilevel"/>
    <w:tmpl w:val="DEF4B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808422">
    <w:abstractNumId w:val="0"/>
  </w:num>
  <w:num w:numId="2" w16cid:durableId="1130711937">
    <w:abstractNumId w:val="1"/>
  </w:num>
  <w:num w:numId="3" w16cid:durableId="652759942">
    <w:abstractNumId w:val="2"/>
  </w:num>
  <w:num w:numId="4" w16cid:durableId="1409842433">
    <w:abstractNumId w:val="3"/>
  </w:num>
  <w:num w:numId="5" w16cid:durableId="1753744847">
    <w:abstractNumId w:val="4"/>
  </w:num>
  <w:num w:numId="6" w16cid:durableId="520583889">
    <w:abstractNumId w:val="5"/>
  </w:num>
  <w:num w:numId="7" w16cid:durableId="530384204">
    <w:abstractNumId w:val="6"/>
  </w:num>
  <w:num w:numId="8" w16cid:durableId="125054166">
    <w:abstractNumId w:val="7"/>
  </w:num>
  <w:num w:numId="9" w16cid:durableId="641081807">
    <w:abstractNumId w:val="8"/>
  </w:num>
  <w:num w:numId="10" w16cid:durableId="614020422">
    <w:abstractNumId w:val="9"/>
  </w:num>
  <w:num w:numId="11" w16cid:durableId="1315136323">
    <w:abstractNumId w:val="10"/>
  </w:num>
  <w:num w:numId="12" w16cid:durableId="54937866">
    <w:abstractNumId w:val="11"/>
  </w:num>
  <w:num w:numId="13" w16cid:durableId="688876369">
    <w:abstractNumId w:val="13"/>
  </w:num>
  <w:num w:numId="14" w16cid:durableId="1172793413">
    <w:abstractNumId w:val="15"/>
  </w:num>
  <w:num w:numId="15" w16cid:durableId="1118599611">
    <w:abstractNumId w:val="14"/>
  </w:num>
  <w:num w:numId="16" w16cid:durableId="18945413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38"/>
    <w:rsid w:val="00016544"/>
    <w:rsid w:val="00021DF9"/>
    <w:rsid w:val="00036E3A"/>
    <w:rsid w:val="00044966"/>
    <w:rsid w:val="0007083D"/>
    <w:rsid w:val="00074B40"/>
    <w:rsid w:val="000A10B3"/>
    <w:rsid w:val="000B796F"/>
    <w:rsid w:val="000E6551"/>
    <w:rsid w:val="000F4D33"/>
    <w:rsid w:val="000F6E82"/>
    <w:rsid w:val="00100EC4"/>
    <w:rsid w:val="001050CE"/>
    <w:rsid w:val="00153EAA"/>
    <w:rsid w:val="00182E23"/>
    <w:rsid w:val="0018333A"/>
    <w:rsid w:val="0019406A"/>
    <w:rsid w:val="0019518C"/>
    <w:rsid w:val="00196EF2"/>
    <w:rsid w:val="001A4A45"/>
    <w:rsid w:val="001A6CF7"/>
    <w:rsid w:val="001B61B5"/>
    <w:rsid w:val="001B6E2E"/>
    <w:rsid w:val="001C6184"/>
    <w:rsid w:val="001D6B8D"/>
    <w:rsid w:val="001E5119"/>
    <w:rsid w:val="001E790A"/>
    <w:rsid w:val="001F7009"/>
    <w:rsid w:val="00207EAB"/>
    <w:rsid w:val="00216C46"/>
    <w:rsid w:val="00230BA6"/>
    <w:rsid w:val="00233FC2"/>
    <w:rsid w:val="00260BD9"/>
    <w:rsid w:val="00261534"/>
    <w:rsid w:val="002817F2"/>
    <w:rsid w:val="002844AE"/>
    <w:rsid w:val="00284DA3"/>
    <w:rsid w:val="00292E4D"/>
    <w:rsid w:val="002A32BA"/>
    <w:rsid w:val="002C1FB5"/>
    <w:rsid w:val="002E63AE"/>
    <w:rsid w:val="002F422C"/>
    <w:rsid w:val="00301D15"/>
    <w:rsid w:val="00307198"/>
    <w:rsid w:val="00310EF3"/>
    <w:rsid w:val="003316DC"/>
    <w:rsid w:val="0033216E"/>
    <w:rsid w:val="003357D6"/>
    <w:rsid w:val="00346E7C"/>
    <w:rsid w:val="0036031E"/>
    <w:rsid w:val="00364E5D"/>
    <w:rsid w:val="00371A50"/>
    <w:rsid w:val="00371BEE"/>
    <w:rsid w:val="00395FC1"/>
    <w:rsid w:val="00396E02"/>
    <w:rsid w:val="00397911"/>
    <w:rsid w:val="003B0327"/>
    <w:rsid w:val="003B06E4"/>
    <w:rsid w:val="003B0E59"/>
    <w:rsid w:val="003B10BF"/>
    <w:rsid w:val="003B23F4"/>
    <w:rsid w:val="003B2A62"/>
    <w:rsid w:val="003C2368"/>
    <w:rsid w:val="003C4F18"/>
    <w:rsid w:val="003F0A77"/>
    <w:rsid w:val="004044A5"/>
    <w:rsid w:val="004056D9"/>
    <w:rsid w:val="004147B0"/>
    <w:rsid w:val="00414FEA"/>
    <w:rsid w:val="00417DCF"/>
    <w:rsid w:val="0042496D"/>
    <w:rsid w:val="00442307"/>
    <w:rsid w:val="00442ED3"/>
    <w:rsid w:val="0044635E"/>
    <w:rsid w:val="00463378"/>
    <w:rsid w:val="004744C9"/>
    <w:rsid w:val="0047738B"/>
    <w:rsid w:val="00477576"/>
    <w:rsid w:val="00481E7F"/>
    <w:rsid w:val="004843F3"/>
    <w:rsid w:val="0048588D"/>
    <w:rsid w:val="00492934"/>
    <w:rsid w:val="004B5F52"/>
    <w:rsid w:val="004C4524"/>
    <w:rsid w:val="004D76E0"/>
    <w:rsid w:val="004E729B"/>
    <w:rsid w:val="004F1E22"/>
    <w:rsid w:val="00500BCE"/>
    <w:rsid w:val="00515879"/>
    <w:rsid w:val="0053021F"/>
    <w:rsid w:val="005431C0"/>
    <w:rsid w:val="0054548C"/>
    <w:rsid w:val="0054765B"/>
    <w:rsid w:val="00547770"/>
    <w:rsid w:val="005501E0"/>
    <w:rsid w:val="00561F8D"/>
    <w:rsid w:val="00570404"/>
    <w:rsid w:val="0057209A"/>
    <w:rsid w:val="005935BB"/>
    <w:rsid w:val="005B303D"/>
    <w:rsid w:val="005B6B4D"/>
    <w:rsid w:val="005D2AEE"/>
    <w:rsid w:val="005D66C9"/>
    <w:rsid w:val="006216B2"/>
    <w:rsid w:val="00646DCC"/>
    <w:rsid w:val="00651072"/>
    <w:rsid w:val="00652325"/>
    <w:rsid w:val="006666B9"/>
    <w:rsid w:val="0069022C"/>
    <w:rsid w:val="006B1639"/>
    <w:rsid w:val="006B4425"/>
    <w:rsid w:val="006C30EB"/>
    <w:rsid w:val="006D5443"/>
    <w:rsid w:val="006F5D20"/>
    <w:rsid w:val="007146AA"/>
    <w:rsid w:val="00741F07"/>
    <w:rsid w:val="0075771F"/>
    <w:rsid w:val="00771A15"/>
    <w:rsid w:val="007874C7"/>
    <w:rsid w:val="00792822"/>
    <w:rsid w:val="00793304"/>
    <w:rsid w:val="007A5F62"/>
    <w:rsid w:val="007B4827"/>
    <w:rsid w:val="007B7698"/>
    <w:rsid w:val="007B7E31"/>
    <w:rsid w:val="007C0FE0"/>
    <w:rsid w:val="007C23CC"/>
    <w:rsid w:val="007E5866"/>
    <w:rsid w:val="007F0B82"/>
    <w:rsid w:val="007F19B4"/>
    <w:rsid w:val="0082009D"/>
    <w:rsid w:val="00821568"/>
    <w:rsid w:val="008266AF"/>
    <w:rsid w:val="0082750D"/>
    <w:rsid w:val="00831E09"/>
    <w:rsid w:val="0086507B"/>
    <w:rsid w:val="008673C9"/>
    <w:rsid w:val="0087050E"/>
    <w:rsid w:val="0088171B"/>
    <w:rsid w:val="00883DC2"/>
    <w:rsid w:val="008A370F"/>
    <w:rsid w:val="008A643A"/>
    <w:rsid w:val="008A655A"/>
    <w:rsid w:val="008B2118"/>
    <w:rsid w:val="008B5756"/>
    <w:rsid w:val="008D69E3"/>
    <w:rsid w:val="008D7941"/>
    <w:rsid w:val="008E10F1"/>
    <w:rsid w:val="008E79F2"/>
    <w:rsid w:val="008F70F5"/>
    <w:rsid w:val="009131AB"/>
    <w:rsid w:val="009162ED"/>
    <w:rsid w:val="0092504D"/>
    <w:rsid w:val="009336DE"/>
    <w:rsid w:val="00935B31"/>
    <w:rsid w:val="009419EE"/>
    <w:rsid w:val="009643E7"/>
    <w:rsid w:val="0097242E"/>
    <w:rsid w:val="009738A6"/>
    <w:rsid w:val="0097410F"/>
    <w:rsid w:val="00974835"/>
    <w:rsid w:val="00974CED"/>
    <w:rsid w:val="00981050"/>
    <w:rsid w:val="0098202D"/>
    <w:rsid w:val="00987008"/>
    <w:rsid w:val="009A6E38"/>
    <w:rsid w:val="009C1704"/>
    <w:rsid w:val="009C20EB"/>
    <w:rsid w:val="009C216F"/>
    <w:rsid w:val="009C6556"/>
    <w:rsid w:val="009C660E"/>
    <w:rsid w:val="009D3FA6"/>
    <w:rsid w:val="009E7FCE"/>
    <w:rsid w:val="009F38D1"/>
    <w:rsid w:val="009F78D5"/>
    <w:rsid w:val="00A0300E"/>
    <w:rsid w:val="00A05251"/>
    <w:rsid w:val="00A13DA6"/>
    <w:rsid w:val="00A158EF"/>
    <w:rsid w:val="00A169F5"/>
    <w:rsid w:val="00A17925"/>
    <w:rsid w:val="00A45574"/>
    <w:rsid w:val="00A468DD"/>
    <w:rsid w:val="00A52B19"/>
    <w:rsid w:val="00A5339E"/>
    <w:rsid w:val="00A719A4"/>
    <w:rsid w:val="00A71F50"/>
    <w:rsid w:val="00A77811"/>
    <w:rsid w:val="00A77B5C"/>
    <w:rsid w:val="00A81DD3"/>
    <w:rsid w:val="00A838EF"/>
    <w:rsid w:val="00A92B30"/>
    <w:rsid w:val="00A97314"/>
    <w:rsid w:val="00A97EEE"/>
    <w:rsid w:val="00AA47E6"/>
    <w:rsid w:val="00AA5B16"/>
    <w:rsid w:val="00AB0C24"/>
    <w:rsid w:val="00AB3646"/>
    <w:rsid w:val="00AB4F80"/>
    <w:rsid w:val="00AC0EEA"/>
    <w:rsid w:val="00AD63BB"/>
    <w:rsid w:val="00AE6B6B"/>
    <w:rsid w:val="00B05A49"/>
    <w:rsid w:val="00B16F57"/>
    <w:rsid w:val="00B27976"/>
    <w:rsid w:val="00B30725"/>
    <w:rsid w:val="00B44906"/>
    <w:rsid w:val="00B469D1"/>
    <w:rsid w:val="00B64CFA"/>
    <w:rsid w:val="00B72D88"/>
    <w:rsid w:val="00B80C1F"/>
    <w:rsid w:val="00B81A6E"/>
    <w:rsid w:val="00B81B46"/>
    <w:rsid w:val="00BB7251"/>
    <w:rsid w:val="00BC1B1C"/>
    <w:rsid w:val="00BD00BB"/>
    <w:rsid w:val="00BD1098"/>
    <w:rsid w:val="00BE4A4F"/>
    <w:rsid w:val="00C0532D"/>
    <w:rsid w:val="00C07AE5"/>
    <w:rsid w:val="00C1450E"/>
    <w:rsid w:val="00C263D7"/>
    <w:rsid w:val="00C26E56"/>
    <w:rsid w:val="00C372BB"/>
    <w:rsid w:val="00C50A74"/>
    <w:rsid w:val="00C51C2F"/>
    <w:rsid w:val="00C53402"/>
    <w:rsid w:val="00C558D9"/>
    <w:rsid w:val="00C61287"/>
    <w:rsid w:val="00C73F03"/>
    <w:rsid w:val="00C823DF"/>
    <w:rsid w:val="00C96AC5"/>
    <w:rsid w:val="00CA3899"/>
    <w:rsid w:val="00CA4FDB"/>
    <w:rsid w:val="00CA7865"/>
    <w:rsid w:val="00CB1D08"/>
    <w:rsid w:val="00CC0827"/>
    <w:rsid w:val="00CC59F3"/>
    <w:rsid w:val="00CD75CD"/>
    <w:rsid w:val="00CD7E76"/>
    <w:rsid w:val="00CF2D12"/>
    <w:rsid w:val="00CF5216"/>
    <w:rsid w:val="00D007FC"/>
    <w:rsid w:val="00D04345"/>
    <w:rsid w:val="00D270B3"/>
    <w:rsid w:val="00D33AB7"/>
    <w:rsid w:val="00D4460B"/>
    <w:rsid w:val="00D54B95"/>
    <w:rsid w:val="00D72961"/>
    <w:rsid w:val="00D82E83"/>
    <w:rsid w:val="00D86878"/>
    <w:rsid w:val="00D87E47"/>
    <w:rsid w:val="00DB75C1"/>
    <w:rsid w:val="00DC7AAB"/>
    <w:rsid w:val="00DD5013"/>
    <w:rsid w:val="00DF2D75"/>
    <w:rsid w:val="00E01D41"/>
    <w:rsid w:val="00E04390"/>
    <w:rsid w:val="00E16876"/>
    <w:rsid w:val="00E2379F"/>
    <w:rsid w:val="00E24D5B"/>
    <w:rsid w:val="00E2772C"/>
    <w:rsid w:val="00E442F2"/>
    <w:rsid w:val="00E4509B"/>
    <w:rsid w:val="00E55DEA"/>
    <w:rsid w:val="00E62BE3"/>
    <w:rsid w:val="00E82A85"/>
    <w:rsid w:val="00E97E73"/>
    <w:rsid w:val="00EB45DE"/>
    <w:rsid w:val="00EB4B73"/>
    <w:rsid w:val="00EC0311"/>
    <w:rsid w:val="00EC37D8"/>
    <w:rsid w:val="00EC4B83"/>
    <w:rsid w:val="00EC555C"/>
    <w:rsid w:val="00ED0226"/>
    <w:rsid w:val="00ED4063"/>
    <w:rsid w:val="00EE3279"/>
    <w:rsid w:val="00EE360F"/>
    <w:rsid w:val="00EF3F87"/>
    <w:rsid w:val="00F068DF"/>
    <w:rsid w:val="00F12A4F"/>
    <w:rsid w:val="00F14E4B"/>
    <w:rsid w:val="00F15F3F"/>
    <w:rsid w:val="00F2263E"/>
    <w:rsid w:val="00F2467C"/>
    <w:rsid w:val="00F26DCC"/>
    <w:rsid w:val="00F44521"/>
    <w:rsid w:val="00F55866"/>
    <w:rsid w:val="00F6034B"/>
    <w:rsid w:val="00F62965"/>
    <w:rsid w:val="00F633B3"/>
    <w:rsid w:val="00F80D7D"/>
    <w:rsid w:val="00F86EB2"/>
    <w:rsid w:val="00F87BCF"/>
    <w:rsid w:val="00F90FFC"/>
    <w:rsid w:val="00F94400"/>
    <w:rsid w:val="00FC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CD7E"/>
  <w15:docId w15:val="{0FCED530-4C02-FE47-B6D1-5AEFDDA3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A786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email-link">
    <w:name w:val="email-link"/>
    <w:basedOn w:val="DefaultParagraphFont"/>
  </w:style>
  <w:style w:type="character" w:customStyle="1" w:styleId="fs13fw6undefinedtdn">
    <w:name w:val="fs13 fw6 undefined tdn"/>
    <w:basedOn w:val="DefaultParagraphFont"/>
  </w:style>
  <w:style w:type="character" w:customStyle="1" w:styleId="fs13fw6undefined">
    <w:name w:val="fs13 fw6 undefined"/>
    <w:basedOn w:val="DefaultParagraphFont"/>
  </w:style>
  <w:style w:type="character" w:customStyle="1" w:styleId="fs13fw4undefinedtdn">
    <w:name w:val="fs13 fw4 undefined tdn"/>
    <w:basedOn w:val="DefaultParagraphFont"/>
  </w:style>
  <w:style w:type="character" w:customStyle="1" w:styleId="fs13fw4undefined">
    <w:name w:val="fs13 fw4 undefined"/>
    <w:basedOn w:val="DefaultParagraphFont"/>
  </w:style>
  <w:style w:type="character" w:customStyle="1" w:styleId="fs13fw6overflow-hidden">
    <w:name w:val="fs13 fw6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table" w:customStyle="1" w:styleId="w100align-text-toptext-center">
    <w:name w:val="w100 align-text-top text-center"/>
    <w:basedOn w:val="TableNormal"/>
    <w:tblPr/>
  </w:style>
  <w:style w:type="paragraph" w:customStyle="1" w:styleId="Heading">
    <w:name w:val="Heading"/>
    <w:basedOn w:val="Normal"/>
    <w:qFormat/>
    <w:rsid w:val="003C4F18"/>
    <w:pPr>
      <w:pBdr>
        <w:bottom w:val="single" w:sz="6" w:space="0" w:color="000000"/>
      </w:pBdr>
      <w:spacing w:before="160" w:line="205" w:lineRule="atLeast"/>
    </w:pPr>
    <w:rPr>
      <w:rFonts w:ascii="Garamond" w:eastAsia="Garamond" w:hAnsi="Garamond" w:cs="Garamond"/>
      <w:b/>
      <w:bCs/>
      <w:caps/>
      <w:sz w:val="20"/>
      <w:szCs w:val="20"/>
    </w:rPr>
  </w:style>
  <w:style w:type="paragraph" w:customStyle="1" w:styleId="InstNames">
    <w:name w:val="Inst Names"/>
    <w:basedOn w:val="Normal"/>
    <w:qFormat/>
    <w:rsid w:val="00CA7865"/>
    <w:pPr>
      <w:tabs>
        <w:tab w:val="right" w:pos="1440"/>
      </w:tabs>
      <w:spacing w:line="205" w:lineRule="atLeast"/>
    </w:pPr>
    <w:rPr>
      <w:rFonts w:ascii="Garamond" w:eastAsia="Garamond" w:hAnsi="Garamond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CA786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92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0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0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724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42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24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42E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B72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6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6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oshuagnes.github.io/html-css-js-portfolio-web/index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oshuagn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huyw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5CB8740FA9C8458E48E54EBA6F401B" ma:contentTypeVersion="8" ma:contentTypeDescription="Create a new document." ma:contentTypeScope="" ma:versionID="12fae25075de72513ae32418a193428b">
  <xsd:schema xmlns:xsd="http://www.w3.org/2001/XMLSchema" xmlns:xs="http://www.w3.org/2001/XMLSchema" xmlns:p="http://schemas.microsoft.com/office/2006/metadata/properties" xmlns:ns3="ea43f31d-6bf9-4132-b037-dd1c114d928e" targetNamespace="http://schemas.microsoft.com/office/2006/metadata/properties" ma:root="true" ma:fieldsID="7c0af687da0279a27e11abb0ac30e896" ns3:_="">
    <xsd:import namespace="ea43f31d-6bf9-4132-b037-dd1c114d92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3f31d-6bf9-4132-b037-dd1c114d92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DFDBBE-5071-42A4-8B19-4E27F0CA3E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F83662-1060-4EF8-90BF-07380F54C8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69AD64F-83AC-4F9C-8E03-7CD47A34FA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43f31d-6bf9-4132-b037-dd1c114d92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5E8EE7-FFAD-48BE-AD8E-DC32009C0A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Corey Goelz</dc:creator>
  <cp:lastModifiedBy>湘芸 陳</cp:lastModifiedBy>
  <cp:revision>15</cp:revision>
  <cp:lastPrinted>2024-07-17T19:36:00Z</cp:lastPrinted>
  <dcterms:created xsi:type="dcterms:W3CDTF">2024-09-09T05:18:00Z</dcterms:created>
  <dcterms:modified xsi:type="dcterms:W3CDTF">2024-10-07T17:08:00Z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0x010100605CB8740FA9C8458E48E54EBA6F401B</vt:lpwstr>
  </property>
</Properties>
</file>